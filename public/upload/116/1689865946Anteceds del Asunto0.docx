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AE1EF2" w14:textId="69E5ED6D" w:rsidR="00640173" w:rsidRDefault="00640173"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tab/>
      </w:r>
    </w:p>
    <w:p w14:paraId="204C70A7" w14:textId="7D8EB75C" w:rsidR="00F469B2" w:rsidRDefault="00E61B11" w:rsidP="00F469B2">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w:t>
      </w:r>
      <w:r w:rsidR="00B82EEC">
        <w:rPr>
          <w:rFonts w:ascii="Arial" w:hAnsi="Arial" w:cs="Arial"/>
          <w:sz w:val="21"/>
          <w:szCs w:val="21"/>
        </w:rPr>
        <w:t>-----</w:t>
      </w:r>
      <w:r w:rsidR="00CA10C9">
        <w:rPr>
          <w:rFonts w:ascii="Arial" w:hAnsi="Arial" w:cs="Arial"/>
          <w:sz w:val="21"/>
          <w:szCs w:val="21"/>
        </w:rPr>
        <w:t>--</w:t>
      </w:r>
      <w:r w:rsidR="00F469B2" w:rsidRPr="00B317C7">
        <w:rPr>
          <w:rFonts w:ascii="Arial" w:hAnsi="Arial" w:cs="Arial"/>
          <w:sz w:val="21"/>
          <w:szCs w:val="21"/>
        </w:rPr>
        <w:t>----</w:t>
      </w:r>
      <w:r w:rsidR="00F469B2" w:rsidRPr="00B317C7">
        <w:rPr>
          <w:rFonts w:ascii="Arial" w:hAnsi="Arial" w:cs="Arial"/>
          <w:b/>
          <w:sz w:val="21"/>
          <w:szCs w:val="21"/>
        </w:rPr>
        <w:t xml:space="preserve"> </w:t>
      </w:r>
      <w:r w:rsidR="00C001EA" w:rsidRPr="00B317C7">
        <w:rPr>
          <w:rFonts w:ascii="Arial" w:hAnsi="Arial" w:cs="Arial"/>
          <w:b/>
          <w:sz w:val="21"/>
          <w:szCs w:val="21"/>
          <w:u w:val="single"/>
        </w:rPr>
        <w:t xml:space="preserve">ACTA NÚMERO </w:t>
      </w:r>
      <w:r w:rsidR="00B82EEC">
        <w:rPr>
          <w:rFonts w:ascii="Arial" w:hAnsi="Arial" w:cs="Arial"/>
          <w:b/>
          <w:sz w:val="21"/>
          <w:szCs w:val="21"/>
          <w:u w:val="single"/>
        </w:rPr>
        <w:t>5,</w:t>
      </w:r>
      <w:r w:rsidR="00496388">
        <w:rPr>
          <w:rFonts w:ascii="Arial" w:hAnsi="Arial" w:cs="Arial"/>
          <w:b/>
          <w:sz w:val="21"/>
          <w:szCs w:val="21"/>
          <w:u w:val="single"/>
        </w:rPr>
        <w:t>645</w:t>
      </w:r>
      <w:r w:rsidR="000A22C7" w:rsidRPr="00B317C7">
        <w:rPr>
          <w:rFonts w:ascii="Arial" w:hAnsi="Arial" w:cs="Arial"/>
          <w:b/>
          <w:sz w:val="21"/>
          <w:szCs w:val="21"/>
          <w:u w:val="single"/>
        </w:rPr>
        <w:t xml:space="preserve"> </w:t>
      </w:r>
      <w:r w:rsidR="00934A90">
        <w:rPr>
          <w:rFonts w:ascii="Arial" w:hAnsi="Arial" w:cs="Arial"/>
          <w:b/>
          <w:sz w:val="21"/>
          <w:szCs w:val="21"/>
          <w:u w:val="single"/>
        </w:rPr>
        <w:t>(</w:t>
      </w:r>
      <w:r w:rsidR="00496388">
        <w:rPr>
          <w:rFonts w:ascii="Arial" w:hAnsi="Arial" w:cs="Arial"/>
          <w:b/>
          <w:sz w:val="21"/>
          <w:szCs w:val="21"/>
          <w:u w:val="single"/>
        </w:rPr>
        <w:t>CINCO MIL SEISCIENTOS CUARENTA Y CINCO</w:t>
      </w:r>
      <w:r w:rsidR="00F469B2" w:rsidRPr="00B317C7">
        <w:rPr>
          <w:rFonts w:ascii="Arial" w:hAnsi="Arial" w:cs="Arial"/>
          <w:b/>
          <w:sz w:val="21"/>
          <w:szCs w:val="21"/>
          <w:u w:val="single"/>
        </w:rPr>
        <w:t>)</w:t>
      </w:r>
      <w:r w:rsidR="00F469B2" w:rsidRPr="00B317C7">
        <w:rPr>
          <w:rFonts w:ascii="Arial" w:hAnsi="Arial" w:cs="Arial"/>
          <w:b/>
          <w:sz w:val="21"/>
          <w:szCs w:val="21"/>
        </w:rPr>
        <w:t xml:space="preserve"> </w:t>
      </w:r>
      <w:r w:rsidR="00F469B2" w:rsidRPr="00B317C7">
        <w:rPr>
          <w:rFonts w:ascii="Arial" w:hAnsi="Arial" w:cs="Arial"/>
          <w:sz w:val="21"/>
          <w:szCs w:val="21"/>
        </w:rPr>
        <w:tab/>
      </w:r>
    </w:p>
    <w:p w14:paraId="765DB468" w14:textId="03DEFC76" w:rsidR="00FC5E73" w:rsidRPr="00B317C7" w:rsidRDefault="00FC5E73" w:rsidP="00F469B2">
      <w:pPr>
        <w:tabs>
          <w:tab w:val="right" w:leader="hyphen" w:pos="8931"/>
        </w:tabs>
        <w:spacing w:after="0" w:line="336" w:lineRule="auto"/>
        <w:jc w:val="both"/>
        <w:rPr>
          <w:rFonts w:ascii="Arial" w:hAnsi="Arial" w:cs="Arial"/>
          <w:b/>
          <w:sz w:val="21"/>
          <w:szCs w:val="21"/>
        </w:rPr>
      </w:pPr>
      <w:r>
        <w:rPr>
          <w:rFonts w:ascii="Arial" w:hAnsi="Arial" w:cs="Arial"/>
          <w:sz w:val="21"/>
          <w:szCs w:val="21"/>
        </w:rPr>
        <w:tab/>
      </w:r>
    </w:p>
    <w:p w14:paraId="2F8A8A11" w14:textId="48D16A05" w:rsidR="00FD10D6" w:rsidRPr="00B82EEC" w:rsidRDefault="00F469B2" w:rsidP="00EE1FDD">
      <w:pPr>
        <w:tabs>
          <w:tab w:val="right" w:leader="hyphen" w:pos="8931"/>
        </w:tabs>
        <w:spacing w:after="0" w:line="336" w:lineRule="auto"/>
        <w:jc w:val="both"/>
        <w:rPr>
          <w:rFonts w:ascii="Arial" w:hAnsi="Arial" w:cs="Arial"/>
          <w:b/>
          <w:sz w:val="21"/>
          <w:szCs w:val="21"/>
        </w:rPr>
      </w:pPr>
      <w:r w:rsidRPr="00B317C7">
        <w:rPr>
          <w:rFonts w:ascii="Arial" w:hAnsi="Arial" w:cs="Arial"/>
          <w:sz w:val="21"/>
          <w:szCs w:val="21"/>
        </w:rPr>
        <w:t xml:space="preserve">--- En la ciudad de Monterrey, Nuevo León, México, a los </w:t>
      </w:r>
      <w:r w:rsidR="00496388">
        <w:rPr>
          <w:rFonts w:ascii="Arial" w:hAnsi="Arial" w:cs="Arial"/>
          <w:sz w:val="21"/>
          <w:szCs w:val="21"/>
        </w:rPr>
        <w:t>23</w:t>
      </w:r>
      <w:r w:rsidR="00E92FE7" w:rsidRPr="00B317C7">
        <w:rPr>
          <w:rFonts w:ascii="Arial" w:hAnsi="Arial" w:cs="Arial"/>
          <w:sz w:val="21"/>
          <w:szCs w:val="21"/>
        </w:rPr>
        <w:t xml:space="preserve"> </w:t>
      </w:r>
      <w:r w:rsidR="00E61B11" w:rsidRPr="00B317C7">
        <w:rPr>
          <w:rFonts w:ascii="Arial" w:hAnsi="Arial" w:cs="Arial"/>
          <w:sz w:val="21"/>
          <w:szCs w:val="21"/>
        </w:rPr>
        <w:t>(</w:t>
      </w:r>
      <w:r w:rsidR="00496388">
        <w:rPr>
          <w:rFonts w:ascii="Arial" w:hAnsi="Arial" w:cs="Arial"/>
          <w:sz w:val="21"/>
          <w:szCs w:val="21"/>
        </w:rPr>
        <w:t>veintitrés</w:t>
      </w:r>
      <w:r w:rsidR="000849A1" w:rsidRPr="00B317C7">
        <w:rPr>
          <w:rFonts w:ascii="Arial" w:hAnsi="Arial" w:cs="Arial"/>
          <w:sz w:val="21"/>
          <w:szCs w:val="21"/>
        </w:rPr>
        <w:t xml:space="preserve">) días del mes de </w:t>
      </w:r>
      <w:r w:rsidR="00934A90">
        <w:rPr>
          <w:rFonts w:ascii="Arial" w:hAnsi="Arial" w:cs="Arial"/>
          <w:sz w:val="21"/>
          <w:szCs w:val="21"/>
        </w:rPr>
        <w:t>Enero</w:t>
      </w:r>
      <w:r w:rsidR="00364125">
        <w:rPr>
          <w:rFonts w:ascii="Arial" w:hAnsi="Arial" w:cs="Arial"/>
          <w:sz w:val="21"/>
          <w:szCs w:val="21"/>
        </w:rPr>
        <w:t xml:space="preserve"> </w:t>
      </w:r>
      <w:r w:rsidR="000849A1" w:rsidRPr="00B317C7">
        <w:rPr>
          <w:rFonts w:ascii="Arial" w:hAnsi="Arial" w:cs="Arial"/>
          <w:sz w:val="21"/>
          <w:szCs w:val="21"/>
        </w:rPr>
        <w:t xml:space="preserve">del año </w:t>
      </w:r>
      <w:r w:rsidR="000A22C7" w:rsidRPr="00B317C7">
        <w:rPr>
          <w:rFonts w:ascii="Arial" w:hAnsi="Arial" w:cs="Arial"/>
          <w:sz w:val="21"/>
          <w:szCs w:val="21"/>
        </w:rPr>
        <w:t>20</w:t>
      </w:r>
      <w:r w:rsidR="00364125">
        <w:rPr>
          <w:rFonts w:ascii="Arial" w:hAnsi="Arial" w:cs="Arial"/>
          <w:sz w:val="21"/>
          <w:szCs w:val="21"/>
        </w:rPr>
        <w:t>2</w:t>
      </w:r>
      <w:r w:rsidR="00934A90">
        <w:rPr>
          <w:rFonts w:ascii="Arial" w:hAnsi="Arial" w:cs="Arial"/>
          <w:sz w:val="21"/>
          <w:szCs w:val="21"/>
        </w:rPr>
        <w:t>3</w:t>
      </w:r>
      <w:r w:rsidR="000849A1" w:rsidRPr="00B317C7">
        <w:rPr>
          <w:rFonts w:ascii="Arial" w:hAnsi="Arial" w:cs="Arial"/>
          <w:sz w:val="21"/>
          <w:szCs w:val="21"/>
        </w:rPr>
        <w:t xml:space="preserve"> (dos mil </w:t>
      </w:r>
      <w:r w:rsidR="00934A90">
        <w:rPr>
          <w:rFonts w:ascii="Arial" w:hAnsi="Arial" w:cs="Arial"/>
          <w:sz w:val="21"/>
          <w:szCs w:val="21"/>
        </w:rPr>
        <w:t>veintitrés</w:t>
      </w:r>
      <w:r w:rsidR="000849A1" w:rsidRPr="00B317C7">
        <w:rPr>
          <w:rFonts w:ascii="Arial" w:hAnsi="Arial" w:cs="Arial"/>
          <w:sz w:val="21"/>
          <w:szCs w:val="21"/>
        </w:rPr>
        <w:t>)</w:t>
      </w:r>
      <w:r w:rsidRPr="00B317C7">
        <w:rPr>
          <w:rFonts w:ascii="Arial" w:hAnsi="Arial" w:cs="Arial"/>
          <w:sz w:val="21"/>
          <w:szCs w:val="21"/>
        </w:rPr>
        <w:t xml:space="preserve">, Yo, Licenciado </w:t>
      </w:r>
      <w:r w:rsidRPr="00B317C7">
        <w:rPr>
          <w:rFonts w:ascii="Arial" w:hAnsi="Arial" w:cs="Arial"/>
          <w:b/>
          <w:sz w:val="21"/>
          <w:szCs w:val="21"/>
        </w:rPr>
        <w:t>PATRICIO EUGENIO GALVÁN SALINAS</w:t>
      </w:r>
      <w:r w:rsidRPr="00B317C7">
        <w:rPr>
          <w:rFonts w:ascii="Arial" w:hAnsi="Arial" w:cs="Arial"/>
          <w:sz w:val="21"/>
          <w:szCs w:val="21"/>
        </w:rPr>
        <w:t xml:space="preserve">, Corredor Público Número 1 (uno) en ejercicio en la Plaza del Estado de Nuevo León, con fundamento en el Artículo 6º (sexto) de la Ley Federal de Correduría Pública y Artículos 35 (treinta y cinco) y 37 (treinta y siete) del Reglamento de la misma Ley, HAGO CONSTAR Y DOY FE que ante mí COMPARECIERON: </w:t>
      </w:r>
      <w:r w:rsidR="00B82EEC">
        <w:rPr>
          <w:rFonts w:ascii="Arial" w:hAnsi="Arial" w:cs="Arial"/>
          <w:sz w:val="21"/>
          <w:szCs w:val="21"/>
        </w:rPr>
        <w:t>Por una parte e</w:t>
      </w:r>
      <w:r w:rsidR="00F21502" w:rsidRPr="00B317C7">
        <w:rPr>
          <w:rFonts w:ascii="Arial" w:hAnsi="Arial" w:cs="Arial"/>
          <w:sz w:val="21"/>
          <w:szCs w:val="21"/>
        </w:rPr>
        <w:t>l señor</w:t>
      </w:r>
      <w:r w:rsidR="000A22C7" w:rsidRPr="00B317C7">
        <w:rPr>
          <w:rFonts w:ascii="Arial" w:hAnsi="Arial" w:cs="Arial"/>
          <w:sz w:val="21"/>
          <w:szCs w:val="21"/>
        </w:rPr>
        <w:t xml:space="preserve"> </w:t>
      </w:r>
      <w:r w:rsidR="00934A90">
        <w:rPr>
          <w:rFonts w:ascii="Arial" w:hAnsi="Arial" w:cs="Arial"/>
          <w:b/>
          <w:sz w:val="21"/>
          <w:szCs w:val="21"/>
        </w:rPr>
        <w:t>ALFONSO BARJAU DÍAZ</w:t>
      </w:r>
      <w:r w:rsidR="00DE092C">
        <w:rPr>
          <w:rFonts w:ascii="Arial" w:hAnsi="Arial" w:cs="Arial"/>
          <w:b/>
          <w:sz w:val="21"/>
          <w:szCs w:val="21"/>
        </w:rPr>
        <w:t xml:space="preserve"> </w:t>
      </w:r>
      <w:r w:rsidR="00DE092C">
        <w:rPr>
          <w:rFonts w:ascii="Arial" w:hAnsi="Arial" w:cs="Arial"/>
          <w:bCs/>
          <w:sz w:val="21"/>
          <w:szCs w:val="21"/>
        </w:rPr>
        <w:t>en su carácter del Inversionista</w:t>
      </w:r>
      <w:r w:rsidR="00DE092C">
        <w:rPr>
          <w:rFonts w:ascii="Arial" w:eastAsia="Times New Roman" w:hAnsi="Arial" w:cs="Arial"/>
          <w:bCs/>
          <w:color w:val="000000"/>
          <w:spacing w:val="-3"/>
          <w:sz w:val="21"/>
          <w:szCs w:val="21"/>
          <w:lang w:eastAsia="en-US"/>
        </w:rPr>
        <w:t>,</w:t>
      </w:r>
      <w:r w:rsidR="00DE092C">
        <w:rPr>
          <w:rFonts w:ascii="Arial" w:hAnsi="Arial" w:cs="Arial"/>
          <w:sz w:val="21"/>
          <w:szCs w:val="21"/>
        </w:rPr>
        <w:t xml:space="preserve"> </w:t>
      </w:r>
      <w:r w:rsidR="002B3F54" w:rsidRPr="0005341A">
        <w:rPr>
          <w:rFonts w:ascii="Arial" w:hAnsi="Arial" w:cs="Arial"/>
          <w:sz w:val="21"/>
          <w:szCs w:val="21"/>
        </w:rPr>
        <w:t xml:space="preserve">el señor </w:t>
      </w:r>
      <w:r w:rsidR="00934A90">
        <w:rPr>
          <w:rFonts w:ascii="Arial" w:hAnsi="Arial" w:cs="Arial"/>
          <w:b/>
          <w:sz w:val="21"/>
          <w:szCs w:val="21"/>
        </w:rPr>
        <w:t>JOSÉ CRISTIAN AGUIRRE ARANDA</w:t>
      </w:r>
      <w:r w:rsidR="00DE092C">
        <w:rPr>
          <w:rFonts w:ascii="Arial" w:hAnsi="Arial" w:cs="Arial"/>
          <w:b/>
          <w:sz w:val="21"/>
          <w:szCs w:val="21"/>
        </w:rPr>
        <w:t xml:space="preserve"> </w:t>
      </w:r>
      <w:r w:rsidR="00DE092C">
        <w:rPr>
          <w:rFonts w:ascii="Arial" w:hAnsi="Arial" w:cs="Arial"/>
          <w:bCs/>
          <w:sz w:val="21"/>
          <w:szCs w:val="21"/>
        </w:rPr>
        <w:t xml:space="preserve"> en su carácter del </w:t>
      </w:r>
      <w:r w:rsidR="00CE4472">
        <w:rPr>
          <w:rFonts w:ascii="Arial" w:hAnsi="Arial" w:cs="Arial"/>
          <w:bCs/>
          <w:sz w:val="21"/>
          <w:szCs w:val="21"/>
        </w:rPr>
        <w:t>F</w:t>
      </w:r>
      <w:r w:rsidR="00DE092C">
        <w:rPr>
          <w:rFonts w:ascii="Arial" w:hAnsi="Arial" w:cs="Arial"/>
          <w:bCs/>
          <w:sz w:val="21"/>
          <w:szCs w:val="21"/>
        </w:rPr>
        <w:t xml:space="preserve">iador y el señor </w:t>
      </w:r>
      <w:r w:rsidR="00CE4472">
        <w:rPr>
          <w:rFonts w:ascii="Arial" w:hAnsi="Arial" w:cs="Arial"/>
          <w:b/>
          <w:sz w:val="21"/>
          <w:szCs w:val="21"/>
        </w:rPr>
        <w:t xml:space="preserve">HUGO GERARDO VILLARREAL GONZÁLEZ </w:t>
      </w:r>
      <w:r w:rsidR="00CE4472">
        <w:rPr>
          <w:rFonts w:ascii="Arial" w:hAnsi="Arial" w:cs="Arial"/>
          <w:bCs/>
          <w:sz w:val="21"/>
          <w:szCs w:val="21"/>
        </w:rPr>
        <w:t>en su calidad de Testigo</w:t>
      </w:r>
      <w:r w:rsidR="00B82EEC">
        <w:rPr>
          <w:rFonts w:ascii="Arial" w:hAnsi="Arial" w:cs="Arial"/>
          <w:sz w:val="21"/>
          <w:szCs w:val="21"/>
        </w:rPr>
        <w:t>,</w:t>
      </w:r>
      <w:r w:rsidR="008236C3">
        <w:rPr>
          <w:rFonts w:ascii="Arial" w:hAnsi="Arial" w:cs="Arial"/>
          <w:b/>
          <w:sz w:val="21"/>
          <w:szCs w:val="21"/>
        </w:rPr>
        <w:t xml:space="preserve"> </w:t>
      </w:r>
      <w:r w:rsidR="00CE4472">
        <w:rPr>
          <w:rFonts w:ascii="Arial" w:hAnsi="Arial" w:cs="Arial"/>
          <w:sz w:val="21"/>
          <w:szCs w:val="21"/>
        </w:rPr>
        <w:t>todos ellos</w:t>
      </w:r>
      <w:r w:rsidR="00B82EEC">
        <w:rPr>
          <w:rFonts w:ascii="Arial" w:hAnsi="Arial" w:cs="Arial"/>
          <w:sz w:val="21"/>
          <w:szCs w:val="21"/>
        </w:rPr>
        <w:t xml:space="preserve"> en representación de sus propios</w:t>
      </w:r>
      <w:r w:rsidR="002B3F54" w:rsidRPr="00B317C7">
        <w:rPr>
          <w:rFonts w:ascii="Arial" w:hAnsi="Arial" w:cs="Arial"/>
          <w:sz w:val="21"/>
          <w:szCs w:val="21"/>
        </w:rPr>
        <w:t xml:space="preserve"> derechos</w:t>
      </w:r>
      <w:r w:rsidR="0021031F" w:rsidRPr="00B317C7">
        <w:rPr>
          <w:rFonts w:ascii="Arial" w:hAnsi="Arial" w:cs="Arial"/>
          <w:sz w:val="21"/>
          <w:szCs w:val="21"/>
        </w:rPr>
        <w:t xml:space="preserve">, </w:t>
      </w:r>
      <w:r w:rsidR="00EE1FDD" w:rsidRPr="00B317C7">
        <w:rPr>
          <w:rFonts w:ascii="Arial" w:hAnsi="Arial" w:cs="Arial"/>
          <w:sz w:val="21"/>
          <w:szCs w:val="21"/>
        </w:rPr>
        <w:t xml:space="preserve">quienes dijeron que ocurren a esta Correduría Pública a mi cargo a fin de </w:t>
      </w:r>
      <w:r w:rsidR="00EE1FDD" w:rsidRPr="00B317C7">
        <w:rPr>
          <w:rFonts w:ascii="Arial" w:hAnsi="Arial" w:cs="Arial"/>
          <w:b/>
          <w:sz w:val="21"/>
          <w:szCs w:val="21"/>
        </w:rPr>
        <w:t>RATIFICAR LAS FIRMAS</w:t>
      </w:r>
      <w:r w:rsidR="00EE1FDD" w:rsidRPr="00B317C7">
        <w:rPr>
          <w:rFonts w:ascii="Arial" w:hAnsi="Arial" w:cs="Arial"/>
          <w:sz w:val="21"/>
          <w:szCs w:val="21"/>
        </w:rPr>
        <w:t xml:space="preserve"> puestas en </w:t>
      </w:r>
      <w:r w:rsidR="005D063B">
        <w:rPr>
          <w:rFonts w:ascii="Arial" w:hAnsi="Arial" w:cs="Arial"/>
          <w:sz w:val="21"/>
          <w:szCs w:val="21"/>
        </w:rPr>
        <w:t>los</w:t>
      </w:r>
      <w:r w:rsidR="00EE1FDD" w:rsidRPr="00B317C7">
        <w:rPr>
          <w:rFonts w:ascii="Arial" w:hAnsi="Arial" w:cs="Arial"/>
          <w:sz w:val="21"/>
          <w:szCs w:val="21"/>
        </w:rPr>
        <w:t xml:space="preserve"> documento</w:t>
      </w:r>
      <w:r w:rsidR="005D063B">
        <w:rPr>
          <w:rFonts w:ascii="Arial" w:hAnsi="Arial" w:cs="Arial"/>
          <w:sz w:val="21"/>
          <w:szCs w:val="21"/>
        </w:rPr>
        <w:t>s</w:t>
      </w:r>
      <w:r w:rsidR="00EE1FDD" w:rsidRPr="00B317C7">
        <w:rPr>
          <w:rFonts w:ascii="Arial" w:hAnsi="Arial" w:cs="Arial"/>
          <w:sz w:val="21"/>
          <w:szCs w:val="21"/>
        </w:rPr>
        <w:t xml:space="preserve"> que antecede</w:t>
      </w:r>
      <w:r w:rsidR="005D063B">
        <w:rPr>
          <w:rFonts w:ascii="Arial" w:hAnsi="Arial" w:cs="Arial"/>
          <w:sz w:val="21"/>
          <w:szCs w:val="21"/>
        </w:rPr>
        <w:t>n</w:t>
      </w:r>
      <w:r w:rsidR="00EE1FDD" w:rsidRPr="00B317C7">
        <w:rPr>
          <w:rFonts w:ascii="Arial" w:hAnsi="Arial" w:cs="Arial"/>
          <w:sz w:val="21"/>
          <w:szCs w:val="21"/>
        </w:rPr>
        <w:t xml:space="preserve">, por lo que las reconocen como suyas y </w:t>
      </w:r>
      <w:r w:rsidR="00EE1FDD" w:rsidRPr="0005341A">
        <w:rPr>
          <w:rFonts w:ascii="Arial" w:hAnsi="Arial" w:cs="Arial"/>
          <w:sz w:val="21"/>
          <w:szCs w:val="21"/>
        </w:rPr>
        <w:t xml:space="preserve">de su puño y letra, siendo este un </w:t>
      </w:r>
      <w:r w:rsidR="005D063B">
        <w:rPr>
          <w:rFonts w:ascii="Arial" w:hAnsi="Arial" w:cs="Arial"/>
          <w:b/>
          <w:sz w:val="21"/>
          <w:szCs w:val="21"/>
          <w:u w:val="single"/>
          <w:lang w:val="es-ES_tradnl"/>
        </w:rPr>
        <w:t>CONTRATO DE INVERSIÓN DE DINERO CON INTERESES MENSUALES</w:t>
      </w:r>
      <w:r w:rsidR="001A39A9">
        <w:rPr>
          <w:rFonts w:ascii="Arial" w:hAnsi="Arial" w:cs="Arial"/>
          <w:bCs/>
          <w:sz w:val="21"/>
          <w:szCs w:val="21"/>
          <w:lang w:val="es-ES_tradnl"/>
        </w:rPr>
        <w:t xml:space="preserve"> </w:t>
      </w:r>
      <w:r w:rsidR="005D063B">
        <w:rPr>
          <w:rFonts w:ascii="Arial" w:hAnsi="Arial" w:cs="Arial"/>
          <w:bCs/>
          <w:sz w:val="21"/>
          <w:szCs w:val="21"/>
          <w:lang w:val="es-ES_tradnl"/>
        </w:rPr>
        <w:t xml:space="preserve">y un título de crédito de los denominados </w:t>
      </w:r>
      <w:r w:rsidR="005D063B" w:rsidRPr="005D063B">
        <w:rPr>
          <w:rFonts w:ascii="Arial" w:hAnsi="Arial" w:cs="Arial"/>
          <w:b/>
          <w:sz w:val="21"/>
          <w:szCs w:val="21"/>
          <w:u w:val="single"/>
          <w:lang w:val="es-ES_tradnl"/>
        </w:rPr>
        <w:t>PAGARÉ</w:t>
      </w:r>
      <w:r w:rsidR="005D063B">
        <w:rPr>
          <w:rFonts w:ascii="Arial" w:hAnsi="Arial" w:cs="Arial"/>
          <w:bCs/>
          <w:sz w:val="21"/>
          <w:szCs w:val="21"/>
          <w:lang w:val="es-ES_tradnl"/>
        </w:rPr>
        <w:t xml:space="preserve">  suscrito por el señor José Cristian Aguirre Aranda, ambos documentos </w:t>
      </w:r>
      <w:r w:rsidRPr="001A39A9">
        <w:rPr>
          <w:rFonts w:ascii="Arial" w:hAnsi="Arial" w:cs="Arial"/>
          <w:bCs/>
          <w:sz w:val="21"/>
          <w:szCs w:val="21"/>
        </w:rPr>
        <w:t>de</w:t>
      </w:r>
      <w:r w:rsidRPr="0005341A">
        <w:rPr>
          <w:rFonts w:ascii="Arial" w:hAnsi="Arial" w:cs="Arial"/>
          <w:sz w:val="21"/>
          <w:szCs w:val="21"/>
        </w:rPr>
        <w:t xml:space="preserve"> fecha </w:t>
      </w:r>
      <w:r w:rsidR="005D063B">
        <w:rPr>
          <w:rFonts w:ascii="Arial" w:hAnsi="Arial" w:cs="Arial"/>
          <w:b/>
          <w:sz w:val="21"/>
          <w:szCs w:val="21"/>
        </w:rPr>
        <w:t>20</w:t>
      </w:r>
      <w:r w:rsidRPr="0005341A">
        <w:rPr>
          <w:rFonts w:ascii="Arial" w:hAnsi="Arial" w:cs="Arial"/>
          <w:b/>
          <w:sz w:val="21"/>
          <w:szCs w:val="21"/>
        </w:rPr>
        <w:t xml:space="preserve"> (</w:t>
      </w:r>
      <w:r w:rsidR="005D063B">
        <w:rPr>
          <w:rFonts w:ascii="Arial" w:hAnsi="Arial" w:cs="Arial"/>
          <w:b/>
          <w:sz w:val="21"/>
          <w:szCs w:val="21"/>
        </w:rPr>
        <w:t>VEINTE</w:t>
      </w:r>
      <w:r w:rsidRPr="0005341A">
        <w:rPr>
          <w:rFonts w:ascii="Arial" w:hAnsi="Arial" w:cs="Arial"/>
          <w:b/>
          <w:sz w:val="21"/>
          <w:szCs w:val="21"/>
        </w:rPr>
        <w:t xml:space="preserve">) DE </w:t>
      </w:r>
      <w:r w:rsidR="005D063B">
        <w:rPr>
          <w:rFonts w:ascii="Arial" w:hAnsi="Arial" w:cs="Arial"/>
          <w:b/>
          <w:sz w:val="21"/>
          <w:szCs w:val="21"/>
        </w:rPr>
        <w:t>ENERO</w:t>
      </w:r>
      <w:r w:rsidR="007B59CD">
        <w:rPr>
          <w:rFonts w:ascii="Arial" w:hAnsi="Arial" w:cs="Arial"/>
          <w:b/>
          <w:sz w:val="21"/>
          <w:szCs w:val="21"/>
        </w:rPr>
        <w:t xml:space="preserve"> </w:t>
      </w:r>
      <w:r w:rsidRPr="0005341A">
        <w:rPr>
          <w:rFonts w:ascii="Arial" w:hAnsi="Arial" w:cs="Arial"/>
          <w:b/>
          <w:sz w:val="21"/>
          <w:szCs w:val="21"/>
        </w:rPr>
        <w:t xml:space="preserve">DE </w:t>
      </w:r>
      <w:r w:rsidR="007B59CD">
        <w:rPr>
          <w:rFonts w:ascii="Arial" w:hAnsi="Arial" w:cs="Arial"/>
          <w:b/>
          <w:sz w:val="21"/>
          <w:szCs w:val="21"/>
        </w:rPr>
        <w:t>202</w:t>
      </w:r>
      <w:r w:rsidR="005D063B">
        <w:rPr>
          <w:rFonts w:ascii="Arial" w:hAnsi="Arial" w:cs="Arial"/>
          <w:b/>
          <w:sz w:val="21"/>
          <w:szCs w:val="21"/>
        </w:rPr>
        <w:t>3</w:t>
      </w:r>
      <w:r w:rsidRPr="0005341A">
        <w:rPr>
          <w:rFonts w:ascii="Arial" w:hAnsi="Arial" w:cs="Arial"/>
          <w:b/>
          <w:sz w:val="21"/>
          <w:szCs w:val="21"/>
        </w:rPr>
        <w:t xml:space="preserve"> (</w:t>
      </w:r>
      <w:r w:rsidR="005D063B" w:rsidRPr="0005341A">
        <w:rPr>
          <w:rFonts w:ascii="Arial" w:hAnsi="Arial" w:cs="Arial"/>
          <w:b/>
          <w:sz w:val="21"/>
          <w:szCs w:val="21"/>
        </w:rPr>
        <w:t xml:space="preserve">DOS MIL </w:t>
      </w:r>
      <w:r w:rsidR="005D063B">
        <w:rPr>
          <w:rFonts w:ascii="Arial" w:hAnsi="Arial" w:cs="Arial"/>
          <w:b/>
          <w:sz w:val="21"/>
          <w:szCs w:val="21"/>
        </w:rPr>
        <w:t>VEINTITRÉS</w:t>
      </w:r>
      <w:r w:rsidRPr="0005341A">
        <w:rPr>
          <w:rFonts w:ascii="Arial" w:hAnsi="Arial" w:cs="Arial"/>
          <w:b/>
          <w:sz w:val="21"/>
          <w:szCs w:val="21"/>
        </w:rPr>
        <w:t>)</w:t>
      </w:r>
      <w:r w:rsidR="002D2478" w:rsidRPr="0005341A">
        <w:rPr>
          <w:rFonts w:ascii="Arial" w:hAnsi="Arial" w:cs="Arial"/>
          <w:sz w:val="21"/>
          <w:szCs w:val="21"/>
        </w:rPr>
        <w:t xml:space="preserve">, </w:t>
      </w:r>
      <w:r w:rsidR="007A530E" w:rsidRPr="0005341A">
        <w:rPr>
          <w:rFonts w:ascii="Arial" w:hAnsi="Arial" w:cs="Arial"/>
          <w:sz w:val="21"/>
          <w:szCs w:val="21"/>
        </w:rPr>
        <w:t>documento que forma parte integrante de la presente</w:t>
      </w:r>
      <w:r w:rsidR="007A530E" w:rsidRPr="00B317C7">
        <w:rPr>
          <w:rFonts w:ascii="Arial" w:hAnsi="Arial" w:cs="Arial"/>
          <w:sz w:val="21"/>
          <w:szCs w:val="21"/>
        </w:rPr>
        <w:t xml:space="preserve"> Acta, lo que </w:t>
      </w:r>
      <w:r w:rsidR="007A530E" w:rsidRPr="00FD10D6">
        <w:rPr>
          <w:rFonts w:ascii="Arial" w:hAnsi="Arial" w:cs="Arial"/>
          <w:sz w:val="21"/>
          <w:szCs w:val="21"/>
        </w:rPr>
        <w:t>asiento en la misma para todos los e</w:t>
      </w:r>
      <w:r w:rsidR="00B82EEC">
        <w:rPr>
          <w:rFonts w:ascii="Arial" w:hAnsi="Arial" w:cs="Arial"/>
          <w:sz w:val="21"/>
          <w:szCs w:val="21"/>
        </w:rPr>
        <w:t>fectos legales a que haya lugar</w:t>
      </w:r>
      <w:r w:rsidR="007A530E" w:rsidRPr="00B317C7">
        <w:rPr>
          <w:rFonts w:ascii="Arial" w:hAnsi="Arial" w:cs="Arial"/>
          <w:sz w:val="21"/>
          <w:szCs w:val="21"/>
        </w:rPr>
        <w:t>.</w:t>
      </w:r>
      <w:r w:rsidRPr="00B317C7">
        <w:rPr>
          <w:rFonts w:ascii="Arial" w:hAnsi="Arial" w:cs="Arial"/>
          <w:sz w:val="21"/>
          <w:szCs w:val="21"/>
        </w:rPr>
        <w:tab/>
      </w:r>
    </w:p>
    <w:p w14:paraId="1C87E5F4" w14:textId="03AD314B" w:rsidR="00FC5E73" w:rsidRPr="007A530E" w:rsidRDefault="0005341A" w:rsidP="00EE1FDD">
      <w:pPr>
        <w:tabs>
          <w:tab w:val="right" w:leader="hyphen" w:pos="8931"/>
        </w:tabs>
        <w:spacing w:after="0" w:line="336" w:lineRule="auto"/>
        <w:jc w:val="both"/>
        <w:rPr>
          <w:rFonts w:ascii="Arial" w:hAnsi="Arial" w:cs="Arial"/>
          <w:sz w:val="21"/>
          <w:szCs w:val="21"/>
        </w:rPr>
      </w:pPr>
      <w:r>
        <w:rPr>
          <w:rFonts w:ascii="Arial" w:hAnsi="Arial" w:cs="Arial"/>
          <w:sz w:val="21"/>
          <w:szCs w:val="21"/>
        </w:rPr>
        <w:tab/>
      </w:r>
    </w:p>
    <w:p w14:paraId="70DF6805" w14:textId="77777777" w:rsidR="00F469B2" w:rsidRPr="00B317C7" w:rsidRDefault="00F469B2" w:rsidP="00F469B2">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w:t>
      </w:r>
      <w:r w:rsidR="00840F56" w:rsidRPr="00B317C7">
        <w:rPr>
          <w:rFonts w:ascii="Arial" w:hAnsi="Arial" w:cs="Arial"/>
          <w:sz w:val="21"/>
          <w:szCs w:val="21"/>
        </w:rPr>
        <w:t>---</w:t>
      </w:r>
      <w:r w:rsidRPr="00B317C7">
        <w:rPr>
          <w:rFonts w:ascii="Arial" w:hAnsi="Arial" w:cs="Arial"/>
          <w:sz w:val="21"/>
          <w:szCs w:val="21"/>
        </w:rPr>
        <w:t xml:space="preserve">--------------------------------------------- </w:t>
      </w:r>
      <w:r w:rsidRPr="00B317C7">
        <w:rPr>
          <w:rFonts w:ascii="Arial" w:hAnsi="Arial" w:cs="Arial"/>
          <w:b/>
          <w:sz w:val="21"/>
          <w:szCs w:val="21"/>
          <w:u w:val="single"/>
        </w:rPr>
        <w:t>G E N E R A L E S</w:t>
      </w:r>
      <w:r w:rsidRPr="00B317C7">
        <w:rPr>
          <w:rFonts w:ascii="Arial" w:hAnsi="Arial" w:cs="Arial"/>
          <w:b/>
          <w:sz w:val="21"/>
          <w:szCs w:val="21"/>
        </w:rPr>
        <w:t xml:space="preserve"> </w:t>
      </w:r>
      <w:r w:rsidRPr="00B317C7">
        <w:rPr>
          <w:rFonts w:ascii="Arial" w:hAnsi="Arial" w:cs="Arial"/>
          <w:sz w:val="21"/>
          <w:szCs w:val="21"/>
        </w:rPr>
        <w:tab/>
      </w:r>
    </w:p>
    <w:p w14:paraId="45A66A59" w14:textId="77777777" w:rsidR="00EE1FDD" w:rsidRPr="00B317C7" w:rsidRDefault="00EE1FDD" w:rsidP="00F469B2">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ab/>
      </w:r>
    </w:p>
    <w:p w14:paraId="1C4AACC7" w14:textId="77777777" w:rsidR="003F0C3A" w:rsidRDefault="00F469B2" w:rsidP="00F469B2">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 Apercibidos los comparecientes de las penas en que incurren quienes declaran con falsedad ante Fedatario Público, me manifestaron como sus datos generales los siguientes:</w:t>
      </w:r>
      <w:r w:rsidRPr="00B317C7">
        <w:rPr>
          <w:rFonts w:ascii="Arial" w:hAnsi="Arial" w:cs="Arial"/>
          <w:sz w:val="21"/>
          <w:szCs w:val="21"/>
        </w:rPr>
        <w:tab/>
      </w:r>
    </w:p>
    <w:p w14:paraId="4CF92D31" w14:textId="0E479416" w:rsidR="00B82EEC" w:rsidRDefault="00B82EEC"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tab/>
      </w:r>
    </w:p>
    <w:p w14:paraId="645F5436" w14:textId="382E8C9C" w:rsidR="00FC5E73" w:rsidRPr="00B317C7" w:rsidRDefault="00FC5E73"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tab/>
      </w:r>
    </w:p>
    <w:p w14:paraId="6DB9410A" w14:textId="4768E871" w:rsidR="00FC5E73" w:rsidRPr="00274242" w:rsidRDefault="00274D6A" w:rsidP="00274D6A">
      <w:pPr>
        <w:tabs>
          <w:tab w:val="right" w:leader="hyphen" w:pos="8931"/>
        </w:tabs>
        <w:spacing w:after="0" w:line="336" w:lineRule="auto"/>
        <w:jc w:val="both"/>
        <w:rPr>
          <w:rFonts w:ascii="Arial" w:hAnsi="Arial" w:cs="Arial"/>
          <w:bCs/>
          <w:sz w:val="21"/>
          <w:szCs w:val="21"/>
          <w:lang w:val="es-ES_tradnl" w:eastAsia="en-US"/>
        </w:rPr>
      </w:pPr>
      <w:r w:rsidRPr="00B317C7">
        <w:rPr>
          <w:rFonts w:ascii="Arial" w:hAnsi="Arial" w:cs="Arial"/>
          <w:sz w:val="21"/>
          <w:szCs w:val="21"/>
          <w:lang w:eastAsia="en-US"/>
        </w:rPr>
        <w:t xml:space="preserve">--- </w:t>
      </w:r>
      <w:r w:rsidRPr="006D411C">
        <w:rPr>
          <w:rFonts w:ascii="Arial" w:hAnsi="Arial" w:cs="Arial"/>
          <w:bCs/>
          <w:sz w:val="21"/>
          <w:szCs w:val="21"/>
          <w:lang w:val="es-ES_tradnl" w:eastAsia="en-US"/>
        </w:rPr>
        <w:t xml:space="preserve">Llamarse </w:t>
      </w:r>
      <w:r w:rsidR="005D063B">
        <w:rPr>
          <w:rFonts w:ascii="Arial" w:hAnsi="Arial" w:cs="Arial"/>
          <w:b/>
          <w:bCs/>
          <w:sz w:val="21"/>
          <w:szCs w:val="21"/>
          <w:lang w:eastAsia="en-US"/>
        </w:rPr>
        <w:t>ALFONSO BARJAU DÍAZ</w:t>
      </w:r>
      <w:r w:rsidRPr="006D411C">
        <w:rPr>
          <w:rFonts w:ascii="Arial" w:hAnsi="Arial" w:cs="Arial"/>
          <w:bCs/>
          <w:sz w:val="21"/>
          <w:szCs w:val="21"/>
          <w:lang w:val="es-ES_tradnl" w:eastAsia="en-US"/>
        </w:rPr>
        <w:t>,</w:t>
      </w:r>
      <w:r w:rsidRPr="006D411C">
        <w:rPr>
          <w:rFonts w:ascii="Arial" w:hAnsi="Arial" w:cs="Arial"/>
          <w:bCs/>
          <w:sz w:val="21"/>
          <w:szCs w:val="21"/>
          <w:lang w:eastAsia="en-US"/>
        </w:rPr>
        <w:t xml:space="preserve"> ser mexicano por nacimiento, mayor de edad, originario de </w:t>
      </w:r>
      <w:r w:rsidR="00825568">
        <w:rPr>
          <w:rFonts w:ascii="Arial" w:hAnsi="Arial" w:cs="Arial"/>
          <w:bCs/>
          <w:sz w:val="21"/>
          <w:szCs w:val="21"/>
          <w:lang w:eastAsia="en-US"/>
        </w:rPr>
        <w:t>Reynosa</w:t>
      </w:r>
      <w:r w:rsidRPr="006D411C">
        <w:rPr>
          <w:rFonts w:ascii="Arial" w:hAnsi="Arial" w:cs="Arial"/>
          <w:bCs/>
          <w:sz w:val="21"/>
          <w:szCs w:val="21"/>
          <w:lang w:eastAsia="en-US"/>
        </w:rPr>
        <w:t xml:space="preserve">, </w:t>
      </w:r>
      <w:r w:rsidR="00825568">
        <w:rPr>
          <w:rFonts w:ascii="Arial" w:hAnsi="Arial" w:cs="Arial"/>
          <w:bCs/>
          <w:sz w:val="21"/>
          <w:szCs w:val="21"/>
          <w:lang w:eastAsia="en-US"/>
        </w:rPr>
        <w:t>Tamaulipas</w:t>
      </w:r>
      <w:r w:rsidR="00AC3F8B">
        <w:rPr>
          <w:rFonts w:ascii="Arial" w:hAnsi="Arial" w:cs="Arial"/>
          <w:bCs/>
          <w:sz w:val="21"/>
          <w:szCs w:val="21"/>
          <w:lang w:eastAsia="en-US"/>
        </w:rPr>
        <w:t xml:space="preserve">, en donde nació el día </w:t>
      </w:r>
      <w:r w:rsidR="00825568">
        <w:rPr>
          <w:rFonts w:ascii="Arial" w:hAnsi="Arial" w:cs="Arial"/>
          <w:bCs/>
          <w:sz w:val="21"/>
          <w:szCs w:val="21"/>
          <w:lang w:eastAsia="en-US"/>
        </w:rPr>
        <w:t>1</w:t>
      </w:r>
      <w:r w:rsidR="00AC3F8B">
        <w:rPr>
          <w:rFonts w:ascii="Arial" w:hAnsi="Arial" w:cs="Arial"/>
          <w:bCs/>
          <w:sz w:val="21"/>
          <w:szCs w:val="21"/>
          <w:lang w:eastAsia="en-US"/>
        </w:rPr>
        <w:t xml:space="preserve"> (</w:t>
      </w:r>
      <w:r w:rsidR="00825568">
        <w:rPr>
          <w:rFonts w:ascii="Arial" w:hAnsi="Arial" w:cs="Arial"/>
          <w:bCs/>
          <w:sz w:val="21"/>
          <w:szCs w:val="21"/>
          <w:lang w:eastAsia="en-US"/>
        </w:rPr>
        <w:t>primero</w:t>
      </w:r>
      <w:r w:rsidR="00AC3F8B">
        <w:rPr>
          <w:rFonts w:ascii="Arial" w:hAnsi="Arial" w:cs="Arial"/>
          <w:bCs/>
          <w:sz w:val="21"/>
          <w:szCs w:val="21"/>
          <w:lang w:eastAsia="en-US"/>
        </w:rPr>
        <w:t xml:space="preserve">) de </w:t>
      </w:r>
      <w:r w:rsidR="00825568">
        <w:rPr>
          <w:rFonts w:ascii="Arial" w:hAnsi="Arial" w:cs="Arial"/>
          <w:bCs/>
          <w:sz w:val="21"/>
          <w:szCs w:val="21"/>
          <w:lang w:eastAsia="en-US"/>
        </w:rPr>
        <w:t>octubre</w:t>
      </w:r>
      <w:r w:rsidR="00AC3F8B">
        <w:rPr>
          <w:rFonts w:ascii="Arial" w:hAnsi="Arial" w:cs="Arial"/>
          <w:bCs/>
          <w:sz w:val="21"/>
          <w:szCs w:val="21"/>
          <w:lang w:eastAsia="en-US"/>
        </w:rPr>
        <w:t xml:space="preserve"> de 19</w:t>
      </w:r>
      <w:r w:rsidR="00825568">
        <w:rPr>
          <w:rFonts w:ascii="Arial" w:hAnsi="Arial" w:cs="Arial"/>
          <w:bCs/>
          <w:sz w:val="21"/>
          <w:szCs w:val="21"/>
          <w:lang w:eastAsia="en-US"/>
        </w:rPr>
        <w:t>78</w:t>
      </w:r>
      <w:r w:rsidRPr="006D411C">
        <w:rPr>
          <w:rFonts w:ascii="Arial" w:hAnsi="Arial" w:cs="Arial"/>
          <w:bCs/>
          <w:sz w:val="21"/>
          <w:szCs w:val="21"/>
          <w:lang w:eastAsia="en-US"/>
        </w:rPr>
        <w:t xml:space="preserve"> (</w:t>
      </w:r>
      <w:r w:rsidR="00AC3F8B">
        <w:rPr>
          <w:rFonts w:ascii="Arial" w:hAnsi="Arial" w:cs="Arial"/>
          <w:bCs/>
          <w:sz w:val="21"/>
          <w:szCs w:val="21"/>
          <w:lang w:eastAsia="en-US"/>
        </w:rPr>
        <w:t xml:space="preserve">mil novecientos </w:t>
      </w:r>
      <w:r w:rsidR="00825568">
        <w:rPr>
          <w:rFonts w:ascii="Arial" w:hAnsi="Arial" w:cs="Arial"/>
          <w:bCs/>
          <w:sz w:val="21"/>
          <w:szCs w:val="21"/>
          <w:lang w:eastAsia="en-US"/>
        </w:rPr>
        <w:t>setenta y ocho</w:t>
      </w:r>
      <w:r w:rsidRPr="006D411C">
        <w:rPr>
          <w:rFonts w:ascii="Arial" w:hAnsi="Arial" w:cs="Arial"/>
          <w:bCs/>
          <w:sz w:val="21"/>
          <w:szCs w:val="21"/>
          <w:lang w:eastAsia="en-US"/>
        </w:rPr>
        <w:t xml:space="preserve">), </w:t>
      </w:r>
      <w:r>
        <w:rPr>
          <w:rFonts w:ascii="Arial" w:hAnsi="Arial" w:cs="Arial"/>
          <w:bCs/>
          <w:sz w:val="21"/>
          <w:szCs w:val="21"/>
          <w:lang w:eastAsia="en-US"/>
        </w:rPr>
        <w:t>profesionista</w:t>
      </w:r>
      <w:r w:rsidRPr="006D411C">
        <w:rPr>
          <w:rFonts w:ascii="Arial" w:hAnsi="Arial" w:cs="Arial"/>
          <w:bCs/>
          <w:sz w:val="21"/>
          <w:szCs w:val="21"/>
          <w:lang w:eastAsia="en-US"/>
        </w:rPr>
        <w:t xml:space="preserve">, con </w:t>
      </w:r>
      <w:r w:rsidRPr="006D411C">
        <w:rPr>
          <w:rFonts w:ascii="Arial" w:hAnsi="Arial" w:cs="Arial"/>
          <w:bCs/>
          <w:sz w:val="21"/>
          <w:szCs w:val="21"/>
          <w:lang w:val="es-ES_tradnl" w:eastAsia="en-US"/>
        </w:rPr>
        <w:t xml:space="preserve">Clave Única de Registro de Población número </w:t>
      </w:r>
      <w:r w:rsidR="00825568" w:rsidRPr="00825568">
        <w:rPr>
          <w:rFonts w:ascii="Arial" w:hAnsi="Arial" w:cs="Arial"/>
          <w:bCs/>
          <w:sz w:val="21"/>
          <w:szCs w:val="21"/>
          <w:lang w:eastAsia="en-US"/>
        </w:rPr>
        <w:t>BADA781001HTSRZL20</w:t>
      </w:r>
      <w:r w:rsidR="00AC3F8B" w:rsidRPr="00AC3F8B">
        <w:rPr>
          <w:rFonts w:ascii="Arial" w:hAnsi="Arial" w:cs="Arial"/>
          <w:bCs/>
          <w:sz w:val="21"/>
          <w:szCs w:val="21"/>
          <w:lang w:eastAsia="en-US"/>
        </w:rPr>
        <w:t xml:space="preserve"> </w:t>
      </w:r>
      <w:r w:rsidRPr="006D411C">
        <w:rPr>
          <w:rFonts w:ascii="Arial" w:hAnsi="Arial" w:cs="Arial"/>
          <w:bCs/>
          <w:sz w:val="21"/>
          <w:szCs w:val="21"/>
          <w:lang w:eastAsia="en-US"/>
        </w:rPr>
        <w:t>(</w:t>
      </w:r>
      <w:r w:rsidR="00825568">
        <w:rPr>
          <w:rFonts w:ascii="Arial" w:hAnsi="Arial" w:cs="Arial"/>
          <w:bCs/>
          <w:sz w:val="21"/>
          <w:szCs w:val="21"/>
          <w:lang w:eastAsia="en-US"/>
        </w:rPr>
        <w:t>B, A, D, A, siete, ocho, uno, cero, cero, uno, H, T, S, R, Z, L, dos, cero</w:t>
      </w:r>
      <w:r>
        <w:rPr>
          <w:rFonts w:ascii="Arial" w:hAnsi="Arial" w:cs="Arial"/>
          <w:bCs/>
          <w:sz w:val="21"/>
          <w:szCs w:val="21"/>
          <w:lang w:eastAsia="en-US"/>
        </w:rPr>
        <w:t xml:space="preserve">), </w:t>
      </w:r>
      <w:r w:rsidRPr="006D411C">
        <w:rPr>
          <w:rFonts w:ascii="Arial" w:hAnsi="Arial" w:cs="Arial"/>
          <w:bCs/>
          <w:sz w:val="21"/>
          <w:szCs w:val="21"/>
          <w:lang w:val="es-ES_tradnl" w:eastAsia="en-US"/>
        </w:rPr>
        <w:t xml:space="preserve">con domicilio </w:t>
      </w:r>
      <w:proofErr w:type="spellStart"/>
      <w:r w:rsidR="00AC3F8B">
        <w:rPr>
          <w:rFonts w:ascii="Arial" w:hAnsi="Arial" w:cs="Arial"/>
          <w:bCs/>
          <w:sz w:val="21"/>
          <w:szCs w:val="21"/>
          <w:lang w:val="en-US" w:eastAsia="en-US"/>
        </w:rPr>
        <w:t>en</w:t>
      </w:r>
      <w:proofErr w:type="spellEnd"/>
      <w:r w:rsidR="00AC3F8B">
        <w:rPr>
          <w:rFonts w:ascii="Arial" w:hAnsi="Arial" w:cs="Arial"/>
          <w:bCs/>
          <w:sz w:val="21"/>
          <w:szCs w:val="21"/>
          <w:lang w:val="en-US" w:eastAsia="en-US"/>
        </w:rPr>
        <w:t xml:space="preserve"> </w:t>
      </w:r>
      <w:proofErr w:type="spellStart"/>
      <w:r w:rsidR="00825568">
        <w:rPr>
          <w:rFonts w:ascii="Arial" w:hAnsi="Arial" w:cs="Arial"/>
          <w:bCs/>
          <w:sz w:val="21"/>
          <w:szCs w:val="21"/>
          <w:lang w:val="en-US" w:eastAsia="en-US"/>
        </w:rPr>
        <w:t>Fraccionamiento</w:t>
      </w:r>
      <w:proofErr w:type="spellEnd"/>
      <w:r w:rsidR="00825568">
        <w:rPr>
          <w:rFonts w:ascii="Arial" w:hAnsi="Arial" w:cs="Arial"/>
          <w:bCs/>
          <w:sz w:val="21"/>
          <w:szCs w:val="21"/>
          <w:lang w:val="en-US" w:eastAsia="en-US"/>
        </w:rPr>
        <w:t xml:space="preserve"> La Rioja, </w:t>
      </w:r>
      <w:proofErr w:type="spellStart"/>
      <w:r w:rsidR="00825568">
        <w:rPr>
          <w:rFonts w:ascii="Arial" w:hAnsi="Arial" w:cs="Arial"/>
          <w:bCs/>
          <w:sz w:val="21"/>
          <w:szCs w:val="21"/>
          <w:lang w:val="en-US" w:eastAsia="en-US"/>
        </w:rPr>
        <w:t>en</w:t>
      </w:r>
      <w:proofErr w:type="spellEnd"/>
      <w:r w:rsidR="00825568">
        <w:rPr>
          <w:rFonts w:ascii="Arial" w:hAnsi="Arial" w:cs="Arial"/>
          <w:bCs/>
          <w:sz w:val="21"/>
          <w:szCs w:val="21"/>
          <w:lang w:val="en-US" w:eastAsia="en-US"/>
        </w:rPr>
        <w:t xml:space="preserve"> Monterrey, Nuevo León, </w:t>
      </w:r>
      <w:r w:rsidR="00DE092C">
        <w:rPr>
          <w:rFonts w:ascii="Arial" w:hAnsi="Arial" w:cs="Arial"/>
          <w:bCs/>
          <w:sz w:val="21"/>
          <w:szCs w:val="21"/>
          <w:lang w:val="en-US" w:eastAsia="en-US"/>
        </w:rPr>
        <w:t>Código</w:t>
      </w:r>
      <w:r w:rsidR="00825568">
        <w:rPr>
          <w:rFonts w:ascii="Arial" w:hAnsi="Arial" w:cs="Arial"/>
          <w:bCs/>
          <w:sz w:val="21"/>
          <w:szCs w:val="21"/>
          <w:lang w:val="en-US" w:eastAsia="en-US"/>
        </w:rPr>
        <w:t xml:space="preserve"> Postal 64988 (seis, cuatro, </w:t>
      </w:r>
      <w:proofErr w:type="spellStart"/>
      <w:r w:rsidR="00825568">
        <w:rPr>
          <w:rFonts w:ascii="Arial" w:hAnsi="Arial" w:cs="Arial"/>
          <w:bCs/>
          <w:sz w:val="21"/>
          <w:szCs w:val="21"/>
          <w:lang w:val="en-US" w:eastAsia="en-US"/>
        </w:rPr>
        <w:t>nueve</w:t>
      </w:r>
      <w:proofErr w:type="spellEnd"/>
      <w:r w:rsidR="00825568">
        <w:rPr>
          <w:rFonts w:ascii="Arial" w:hAnsi="Arial" w:cs="Arial"/>
          <w:bCs/>
          <w:sz w:val="21"/>
          <w:szCs w:val="21"/>
          <w:lang w:val="en-US" w:eastAsia="en-US"/>
        </w:rPr>
        <w:t xml:space="preserve">, </w:t>
      </w:r>
      <w:proofErr w:type="spellStart"/>
      <w:r w:rsidR="00825568">
        <w:rPr>
          <w:rFonts w:ascii="Arial" w:hAnsi="Arial" w:cs="Arial"/>
          <w:bCs/>
          <w:sz w:val="21"/>
          <w:szCs w:val="21"/>
          <w:lang w:val="en-US" w:eastAsia="en-US"/>
        </w:rPr>
        <w:t>ocho</w:t>
      </w:r>
      <w:proofErr w:type="spellEnd"/>
      <w:r w:rsidR="00825568">
        <w:rPr>
          <w:rFonts w:ascii="Arial" w:hAnsi="Arial" w:cs="Arial"/>
          <w:bCs/>
          <w:sz w:val="21"/>
          <w:szCs w:val="21"/>
          <w:lang w:val="en-US" w:eastAsia="en-US"/>
        </w:rPr>
        <w:t xml:space="preserve">, </w:t>
      </w:r>
      <w:proofErr w:type="spellStart"/>
      <w:r w:rsidR="00825568">
        <w:rPr>
          <w:rFonts w:ascii="Arial" w:hAnsi="Arial" w:cs="Arial"/>
          <w:bCs/>
          <w:sz w:val="21"/>
          <w:szCs w:val="21"/>
          <w:lang w:val="en-US" w:eastAsia="en-US"/>
        </w:rPr>
        <w:t>ocho</w:t>
      </w:r>
      <w:proofErr w:type="spellEnd"/>
      <w:r w:rsidR="00825568">
        <w:rPr>
          <w:rFonts w:ascii="Arial" w:hAnsi="Arial" w:cs="Arial"/>
          <w:bCs/>
          <w:sz w:val="21"/>
          <w:szCs w:val="21"/>
          <w:lang w:val="en-US" w:eastAsia="en-US"/>
        </w:rPr>
        <w:t>)</w:t>
      </w:r>
      <w:r w:rsidRPr="006D411C">
        <w:rPr>
          <w:rFonts w:ascii="Arial" w:hAnsi="Arial" w:cs="Arial"/>
          <w:bCs/>
          <w:sz w:val="21"/>
          <w:szCs w:val="21"/>
          <w:lang w:val="es-ES_tradnl" w:eastAsia="en-US"/>
        </w:rPr>
        <w:t xml:space="preserve"> y quien se identifica con </w:t>
      </w:r>
      <w:r w:rsidRPr="006D411C">
        <w:rPr>
          <w:rFonts w:ascii="Arial" w:hAnsi="Arial" w:cs="Arial"/>
          <w:sz w:val="21"/>
          <w:szCs w:val="21"/>
          <w:lang w:eastAsia="en-US"/>
        </w:rPr>
        <w:t xml:space="preserve">Credencial para Votar emitida por el Instituto Nacional Electoral con IDMEX número </w:t>
      </w:r>
      <w:r w:rsidR="00825568">
        <w:rPr>
          <w:rFonts w:ascii="Arial" w:hAnsi="Arial" w:cs="Arial"/>
          <w:sz w:val="21"/>
          <w:szCs w:val="21"/>
          <w:lang w:eastAsia="en-US"/>
        </w:rPr>
        <w:t>2093969583</w:t>
      </w:r>
      <w:r w:rsidRPr="006D411C">
        <w:rPr>
          <w:rFonts w:ascii="Arial" w:hAnsi="Arial" w:cs="Arial"/>
          <w:sz w:val="21"/>
          <w:szCs w:val="21"/>
          <w:lang w:eastAsia="en-US"/>
        </w:rPr>
        <w:t xml:space="preserve"> (</w:t>
      </w:r>
      <w:r w:rsidR="00825568">
        <w:rPr>
          <w:rFonts w:ascii="Arial" w:hAnsi="Arial" w:cs="Arial"/>
          <w:sz w:val="21"/>
          <w:szCs w:val="21"/>
          <w:lang w:eastAsia="en-US"/>
        </w:rPr>
        <w:t>dos, cero, nueve, tres, nueve, seis, nueve, cinco, ocho, tres</w:t>
      </w:r>
      <w:r w:rsidRPr="006D411C">
        <w:rPr>
          <w:rFonts w:ascii="Arial" w:hAnsi="Arial" w:cs="Arial"/>
          <w:sz w:val="21"/>
          <w:szCs w:val="21"/>
          <w:lang w:eastAsia="en-US"/>
        </w:rPr>
        <w:t>).</w:t>
      </w:r>
      <w:r w:rsidRPr="00B317C7">
        <w:rPr>
          <w:rFonts w:ascii="Arial" w:hAnsi="Arial" w:cs="Arial"/>
          <w:sz w:val="21"/>
          <w:szCs w:val="21"/>
          <w:lang w:eastAsia="en-US"/>
        </w:rPr>
        <w:tab/>
      </w:r>
    </w:p>
    <w:p w14:paraId="6CD51336" w14:textId="7BF66660" w:rsidR="00FC5E73" w:rsidRPr="000F6F70" w:rsidRDefault="00FC5E73" w:rsidP="00274D6A">
      <w:pPr>
        <w:tabs>
          <w:tab w:val="right" w:leader="hyphen" w:pos="8931"/>
        </w:tabs>
        <w:spacing w:after="0" w:line="336" w:lineRule="auto"/>
        <w:jc w:val="both"/>
        <w:rPr>
          <w:rFonts w:ascii="Arial" w:hAnsi="Arial" w:cs="Arial"/>
          <w:bCs/>
          <w:sz w:val="21"/>
          <w:szCs w:val="21"/>
          <w:lang w:eastAsia="en-US"/>
        </w:rPr>
      </w:pPr>
      <w:r>
        <w:rPr>
          <w:rFonts w:ascii="Arial" w:hAnsi="Arial" w:cs="Arial"/>
          <w:sz w:val="21"/>
          <w:szCs w:val="21"/>
          <w:lang w:eastAsia="en-US"/>
        </w:rPr>
        <w:tab/>
      </w:r>
      <w:r>
        <w:rPr>
          <w:rFonts w:ascii="Arial" w:hAnsi="Arial" w:cs="Arial"/>
          <w:sz w:val="21"/>
          <w:szCs w:val="21"/>
          <w:lang w:eastAsia="en-US"/>
        </w:rPr>
        <w:tab/>
      </w:r>
    </w:p>
    <w:p w14:paraId="547EB211" w14:textId="1B821783" w:rsidR="00AA45B2" w:rsidRDefault="00AA45B2" w:rsidP="00F469B2">
      <w:pPr>
        <w:tabs>
          <w:tab w:val="right" w:leader="hyphen" w:pos="8931"/>
        </w:tabs>
        <w:spacing w:after="0" w:line="336" w:lineRule="auto"/>
        <w:jc w:val="both"/>
        <w:rPr>
          <w:rFonts w:ascii="Arial" w:hAnsi="Arial" w:cs="Arial"/>
          <w:sz w:val="21"/>
          <w:szCs w:val="21"/>
          <w:lang w:eastAsia="en-US"/>
        </w:rPr>
      </w:pPr>
      <w:r>
        <w:rPr>
          <w:rFonts w:ascii="Arial" w:hAnsi="Arial" w:cs="Arial"/>
          <w:sz w:val="21"/>
          <w:szCs w:val="21"/>
          <w:lang w:eastAsia="en-US"/>
        </w:rPr>
        <w:lastRenderedPageBreak/>
        <w:tab/>
      </w:r>
    </w:p>
    <w:p w14:paraId="77D31CF7" w14:textId="271D0939" w:rsidR="00695F62" w:rsidRPr="001D7C0C" w:rsidRDefault="00D16D14" w:rsidP="00F469B2">
      <w:pPr>
        <w:tabs>
          <w:tab w:val="right" w:leader="hyphen" w:pos="8931"/>
        </w:tabs>
        <w:spacing w:after="0" w:line="336" w:lineRule="auto"/>
        <w:jc w:val="both"/>
        <w:rPr>
          <w:rFonts w:ascii="Arial" w:hAnsi="Arial" w:cs="Arial"/>
          <w:bCs/>
          <w:sz w:val="21"/>
          <w:szCs w:val="21"/>
          <w:lang w:val="es-ES_tradnl"/>
        </w:rPr>
      </w:pPr>
      <w:r w:rsidRPr="00B317C7">
        <w:rPr>
          <w:rFonts w:ascii="Arial" w:hAnsi="Arial" w:cs="Arial"/>
          <w:sz w:val="21"/>
          <w:szCs w:val="21"/>
          <w:lang w:eastAsia="en-US"/>
        </w:rPr>
        <w:t>---</w:t>
      </w:r>
      <w:r w:rsidR="00F40940" w:rsidRPr="00B317C7">
        <w:rPr>
          <w:rFonts w:ascii="Arial" w:hAnsi="Arial" w:cs="Arial"/>
          <w:sz w:val="21"/>
          <w:szCs w:val="21"/>
          <w:lang w:eastAsia="en-US"/>
        </w:rPr>
        <w:t xml:space="preserve"> </w:t>
      </w:r>
      <w:r w:rsidR="002D2478" w:rsidRPr="00BD1C43">
        <w:rPr>
          <w:rFonts w:ascii="Arial" w:hAnsi="Arial" w:cs="Arial"/>
          <w:bCs/>
          <w:sz w:val="21"/>
          <w:szCs w:val="21"/>
          <w:lang w:val="es-ES_tradnl"/>
        </w:rPr>
        <w:t xml:space="preserve">Llamarse </w:t>
      </w:r>
      <w:r w:rsidR="006B14CD">
        <w:rPr>
          <w:rFonts w:ascii="Arial" w:hAnsi="Arial" w:cs="Arial"/>
          <w:b/>
          <w:bCs/>
          <w:sz w:val="21"/>
          <w:szCs w:val="21"/>
        </w:rPr>
        <w:t>JOSÉ CRISTIAN AGUIRRE ARANDA</w:t>
      </w:r>
      <w:r w:rsidR="002D2478" w:rsidRPr="00BD1C43">
        <w:rPr>
          <w:rFonts w:ascii="Arial" w:hAnsi="Arial" w:cs="Arial"/>
          <w:bCs/>
          <w:sz w:val="21"/>
          <w:szCs w:val="21"/>
          <w:lang w:val="es-ES_tradnl"/>
        </w:rPr>
        <w:t>,</w:t>
      </w:r>
      <w:r w:rsidR="002D2478" w:rsidRPr="00BD1C43">
        <w:rPr>
          <w:rFonts w:ascii="Arial" w:hAnsi="Arial" w:cs="Arial"/>
          <w:bCs/>
          <w:sz w:val="21"/>
          <w:szCs w:val="21"/>
        </w:rPr>
        <w:t xml:space="preserve"> ser mexican</w:t>
      </w:r>
      <w:r w:rsidR="00DE092C">
        <w:rPr>
          <w:rFonts w:ascii="Arial" w:hAnsi="Arial" w:cs="Arial"/>
          <w:bCs/>
          <w:sz w:val="21"/>
          <w:szCs w:val="21"/>
        </w:rPr>
        <w:t>o</w:t>
      </w:r>
      <w:r w:rsidR="002D2478" w:rsidRPr="00BD1C43">
        <w:rPr>
          <w:rFonts w:ascii="Arial" w:hAnsi="Arial" w:cs="Arial"/>
          <w:bCs/>
          <w:sz w:val="21"/>
          <w:szCs w:val="21"/>
        </w:rPr>
        <w:t xml:space="preserve"> por nacimiento, mayor de edad, originario de </w:t>
      </w:r>
      <w:r w:rsidR="009B0893" w:rsidRPr="00BD1C43">
        <w:rPr>
          <w:rFonts w:ascii="Arial" w:hAnsi="Arial" w:cs="Arial"/>
          <w:bCs/>
          <w:sz w:val="21"/>
          <w:szCs w:val="21"/>
        </w:rPr>
        <w:t>Monterrey</w:t>
      </w:r>
      <w:r w:rsidR="002D2478" w:rsidRPr="00BD1C43">
        <w:rPr>
          <w:rFonts w:ascii="Arial" w:hAnsi="Arial" w:cs="Arial"/>
          <w:bCs/>
          <w:sz w:val="21"/>
          <w:szCs w:val="21"/>
        </w:rPr>
        <w:t xml:space="preserve">, </w:t>
      </w:r>
      <w:r w:rsidR="00550D6C" w:rsidRPr="00BD1C43">
        <w:rPr>
          <w:rFonts w:ascii="Arial" w:hAnsi="Arial" w:cs="Arial"/>
          <w:bCs/>
          <w:sz w:val="21"/>
          <w:szCs w:val="21"/>
        </w:rPr>
        <w:t>Nuevo León</w:t>
      </w:r>
      <w:r w:rsidR="002D2478" w:rsidRPr="00BD1C43">
        <w:rPr>
          <w:rFonts w:ascii="Arial" w:hAnsi="Arial" w:cs="Arial"/>
          <w:bCs/>
          <w:sz w:val="21"/>
          <w:szCs w:val="21"/>
        </w:rPr>
        <w:t xml:space="preserve">, en donde nació el día </w:t>
      </w:r>
      <w:r w:rsidR="00B5790D">
        <w:rPr>
          <w:rFonts w:ascii="Arial" w:hAnsi="Arial" w:cs="Arial"/>
          <w:bCs/>
          <w:sz w:val="21"/>
          <w:szCs w:val="21"/>
        </w:rPr>
        <w:t>5</w:t>
      </w:r>
      <w:r w:rsidR="002D2478" w:rsidRPr="00BD1C43">
        <w:rPr>
          <w:rFonts w:ascii="Arial" w:hAnsi="Arial" w:cs="Arial"/>
          <w:bCs/>
          <w:sz w:val="21"/>
          <w:szCs w:val="21"/>
        </w:rPr>
        <w:t xml:space="preserve"> (</w:t>
      </w:r>
      <w:r w:rsidR="00B5790D">
        <w:rPr>
          <w:rFonts w:ascii="Arial" w:hAnsi="Arial" w:cs="Arial"/>
          <w:bCs/>
          <w:sz w:val="21"/>
          <w:szCs w:val="21"/>
        </w:rPr>
        <w:t>cinco</w:t>
      </w:r>
      <w:r w:rsidR="002D2478" w:rsidRPr="00BD1C43">
        <w:rPr>
          <w:rFonts w:ascii="Arial" w:hAnsi="Arial" w:cs="Arial"/>
          <w:bCs/>
          <w:sz w:val="21"/>
          <w:szCs w:val="21"/>
        </w:rPr>
        <w:t xml:space="preserve">) de </w:t>
      </w:r>
      <w:r w:rsidR="00B5790D">
        <w:rPr>
          <w:rFonts w:ascii="Arial" w:hAnsi="Arial" w:cs="Arial"/>
          <w:bCs/>
          <w:sz w:val="21"/>
          <w:szCs w:val="21"/>
        </w:rPr>
        <w:t>noviembre</w:t>
      </w:r>
      <w:r w:rsidR="002D2478" w:rsidRPr="00BD1C43">
        <w:rPr>
          <w:rFonts w:ascii="Arial" w:hAnsi="Arial" w:cs="Arial"/>
          <w:bCs/>
          <w:sz w:val="21"/>
          <w:szCs w:val="21"/>
        </w:rPr>
        <w:t xml:space="preserve"> de 19</w:t>
      </w:r>
      <w:r w:rsidR="00B5790D">
        <w:rPr>
          <w:rFonts w:ascii="Arial" w:hAnsi="Arial" w:cs="Arial"/>
          <w:bCs/>
          <w:sz w:val="21"/>
          <w:szCs w:val="21"/>
        </w:rPr>
        <w:t>82</w:t>
      </w:r>
      <w:r w:rsidR="002D2478" w:rsidRPr="00BD1C43">
        <w:rPr>
          <w:rFonts w:ascii="Arial" w:hAnsi="Arial" w:cs="Arial"/>
          <w:bCs/>
          <w:sz w:val="21"/>
          <w:szCs w:val="21"/>
        </w:rPr>
        <w:t xml:space="preserve"> (mil novecientos </w:t>
      </w:r>
      <w:r w:rsidR="00B5790D">
        <w:rPr>
          <w:rFonts w:ascii="Arial" w:hAnsi="Arial" w:cs="Arial"/>
          <w:bCs/>
          <w:sz w:val="21"/>
          <w:szCs w:val="21"/>
        </w:rPr>
        <w:t>ochenta y dos</w:t>
      </w:r>
      <w:r w:rsidR="002D2478" w:rsidRPr="00BD1C43">
        <w:rPr>
          <w:rFonts w:ascii="Arial" w:hAnsi="Arial" w:cs="Arial"/>
          <w:bCs/>
          <w:sz w:val="21"/>
          <w:szCs w:val="21"/>
        </w:rPr>
        <w:t xml:space="preserve">), </w:t>
      </w:r>
      <w:r w:rsidR="00843374" w:rsidRPr="00BD1C43">
        <w:rPr>
          <w:rFonts w:ascii="Arial" w:hAnsi="Arial" w:cs="Arial"/>
          <w:bCs/>
          <w:sz w:val="21"/>
          <w:szCs w:val="21"/>
        </w:rPr>
        <w:t>profesionista</w:t>
      </w:r>
      <w:r w:rsidR="002D2478" w:rsidRPr="00BD1C43">
        <w:rPr>
          <w:rFonts w:ascii="Arial" w:hAnsi="Arial" w:cs="Arial"/>
          <w:bCs/>
          <w:sz w:val="21"/>
          <w:szCs w:val="21"/>
        </w:rPr>
        <w:t xml:space="preserve">, con </w:t>
      </w:r>
      <w:r w:rsidR="002D2478" w:rsidRPr="00BD1C43">
        <w:rPr>
          <w:rFonts w:ascii="Arial" w:hAnsi="Arial" w:cs="Arial"/>
          <w:bCs/>
          <w:sz w:val="21"/>
          <w:szCs w:val="21"/>
          <w:lang w:val="es-ES_tradnl"/>
        </w:rPr>
        <w:t xml:space="preserve">Clave Única de Registro de Población número </w:t>
      </w:r>
      <w:r w:rsidR="00B5790D" w:rsidRPr="00B5790D">
        <w:rPr>
          <w:rFonts w:ascii="Arial" w:hAnsi="Arial" w:cs="Arial"/>
          <w:bCs/>
          <w:sz w:val="21"/>
          <w:szCs w:val="21"/>
        </w:rPr>
        <w:t>AUAC821105HNLGRR08</w:t>
      </w:r>
      <w:r w:rsidR="002D2478" w:rsidRPr="00BD1C43">
        <w:rPr>
          <w:rFonts w:ascii="Arial" w:hAnsi="Arial" w:cs="Arial"/>
          <w:bCs/>
          <w:sz w:val="21"/>
          <w:szCs w:val="21"/>
        </w:rPr>
        <w:t xml:space="preserve"> (</w:t>
      </w:r>
      <w:r w:rsidR="00B5790D">
        <w:rPr>
          <w:rFonts w:ascii="Arial" w:hAnsi="Arial" w:cs="Arial"/>
          <w:bCs/>
          <w:sz w:val="21"/>
          <w:szCs w:val="21"/>
        </w:rPr>
        <w:t>A, U, A, C, ocho, dos, uno, uno, cero, cinco, H, N, L, G, R, R, cero, ocho</w:t>
      </w:r>
      <w:r w:rsidR="002D2478" w:rsidRPr="00BD1C43">
        <w:rPr>
          <w:rFonts w:ascii="Arial" w:hAnsi="Arial" w:cs="Arial"/>
          <w:bCs/>
          <w:sz w:val="21"/>
          <w:szCs w:val="21"/>
        </w:rPr>
        <w:t>)</w:t>
      </w:r>
      <w:r w:rsidR="002D2478" w:rsidRPr="00BD1C43">
        <w:rPr>
          <w:rFonts w:ascii="Arial" w:hAnsi="Arial" w:cs="Arial"/>
          <w:bCs/>
          <w:sz w:val="21"/>
          <w:szCs w:val="21"/>
          <w:lang w:val="es-ES_tradnl"/>
        </w:rPr>
        <w:t xml:space="preserve">, con domicilio en la calle </w:t>
      </w:r>
      <w:r w:rsidR="00B5790D">
        <w:rPr>
          <w:rFonts w:ascii="Arial" w:hAnsi="Arial" w:cs="Arial"/>
          <w:bCs/>
          <w:sz w:val="21"/>
          <w:szCs w:val="21"/>
          <w:lang w:val="es-ES_tradnl"/>
        </w:rPr>
        <w:t xml:space="preserve">Verde número 105 (ciento cinco), Fraccionamiento Natura, en Monterrey, Nuevo León, </w:t>
      </w:r>
      <w:r w:rsidR="00DE092C">
        <w:rPr>
          <w:rFonts w:ascii="Arial" w:hAnsi="Arial" w:cs="Arial"/>
          <w:bCs/>
          <w:sz w:val="21"/>
          <w:szCs w:val="21"/>
          <w:lang w:val="es-ES_tradnl"/>
        </w:rPr>
        <w:t>Código</w:t>
      </w:r>
      <w:r w:rsidR="00B5790D">
        <w:rPr>
          <w:rFonts w:ascii="Arial" w:hAnsi="Arial" w:cs="Arial"/>
          <w:bCs/>
          <w:sz w:val="21"/>
          <w:szCs w:val="21"/>
          <w:lang w:val="es-ES_tradnl"/>
        </w:rPr>
        <w:t xml:space="preserve"> Postal 64989 (seis, cuatro, nueve, ocho, nueve)</w:t>
      </w:r>
      <w:r w:rsidR="001D7C0C">
        <w:rPr>
          <w:rFonts w:ascii="Arial" w:hAnsi="Arial" w:cs="Arial"/>
          <w:bCs/>
          <w:sz w:val="21"/>
          <w:szCs w:val="21"/>
          <w:lang w:val="es-ES_tradnl"/>
        </w:rPr>
        <w:t xml:space="preserve"> y quien se identifica con </w:t>
      </w:r>
      <w:r w:rsidR="002D2478" w:rsidRPr="00B317C7">
        <w:rPr>
          <w:rFonts w:ascii="Arial" w:hAnsi="Arial" w:cs="Arial"/>
          <w:sz w:val="21"/>
          <w:szCs w:val="21"/>
        </w:rPr>
        <w:t xml:space="preserve">Credencial para Votar emitida por el Instituto Nacional Electoral con IDMEX número </w:t>
      </w:r>
      <w:r w:rsidR="00B5790D">
        <w:rPr>
          <w:rFonts w:ascii="Arial" w:hAnsi="Arial" w:cs="Arial"/>
          <w:sz w:val="21"/>
          <w:szCs w:val="21"/>
        </w:rPr>
        <w:t>2176763439</w:t>
      </w:r>
      <w:r w:rsidR="007F0F21">
        <w:rPr>
          <w:rFonts w:ascii="Arial" w:hAnsi="Arial" w:cs="Arial"/>
          <w:sz w:val="21"/>
          <w:szCs w:val="21"/>
        </w:rPr>
        <w:t xml:space="preserve"> (</w:t>
      </w:r>
      <w:r w:rsidR="00DE092C">
        <w:rPr>
          <w:rFonts w:ascii="Arial" w:hAnsi="Arial" w:cs="Arial"/>
          <w:sz w:val="21"/>
          <w:szCs w:val="21"/>
        </w:rPr>
        <w:t>dos, uno, siete, seis, siete, seis, tres, cuatro, tres, nueve</w:t>
      </w:r>
      <w:r w:rsidR="00BD1C43">
        <w:rPr>
          <w:rFonts w:ascii="Arial" w:hAnsi="Arial" w:cs="Arial"/>
          <w:sz w:val="21"/>
          <w:szCs w:val="21"/>
        </w:rPr>
        <w:t>)</w:t>
      </w:r>
      <w:r w:rsidR="002D2478" w:rsidRPr="00B317C7">
        <w:rPr>
          <w:rFonts w:ascii="Arial" w:hAnsi="Arial" w:cs="Arial"/>
          <w:bCs/>
          <w:sz w:val="21"/>
          <w:szCs w:val="21"/>
        </w:rPr>
        <w:t>.</w:t>
      </w:r>
      <w:r w:rsidRPr="00B317C7">
        <w:rPr>
          <w:rFonts w:ascii="Arial" w:hAnsi="Arial" w:cs="Arial"/>
          <w:sz w:val="21"/>
          <w:szCs w:val="21"/>
          <w:lang w:eastAsia="en-US"/>
        </w:rPr>
        <w:tab/>
      </w:r>
    </w:p>
    <w:p w14:paraId="36C26371" w14:textId="48E49354" w:rsidR="00FC5E73" w:rsidRDefault="00251BAA" w:rsidP="00F76425">
      <w:pPr>
        <w:tabs>
          <w:tab w:val="right" w:leader="hyphen" w:pos="8931"/>
        </w:tabs>
        <w:spacing w:after="0" w:line="336" w:lineRule="auto"/>
        <w:jc w:val="both"/>
        <w:rPr>
          <w:rFonts w:ascii="Arial" w:hAnsi="Arial" w:cs="Arial"/>
          <w:sz w:val="21"/>
          <w:szCs w:val="21"/>
          <w:lang w:eastAsia="en-US"/>
        </w:rPr>
      </w:pPr>
      <w:r w:rsidRPr="00B317C7">
        <w:rPr>
          <w:rFonts w:ascii="Arial" w:hAnsi="Arial" w:cs="Arial"/>
          <w:sz w:val="21"/>
          <w:szCs w:val="21"/>
          <w:lang w:eastAsia="en-US"/>
        </w:rPr>
        <w:tab/>
      </w:r>
    </w:p>
    <w:p w14:paraId="6390E66B" w14:textId="349EB229" w:rsidR="00C276E0" w:rsidRDefault="00C276E0" w:rsidP="00F76425">
      <w:pPr>
        <w:tabs>
          <w:tab w:val="right" w:leader="hyphen" w:pos="8931"/>
        </w:tabs>
        <w:spacing w:after="0" w:line="336" w:lineRule="auto"/>
        <w:jc w:val="both"/>
        <w:rPr>
          <w:rFonts w:ascii="Arial" w:hAnsi="Arial" w:cs="Arial"/>
          <w:sz w:val="21"/>
          <w:szCs w:val="21"/>
          <w:lang w:eastAsia="en-US"/>
        </w:rPr>
      </w:pPr>
      <w:r>
        <w:rPr>
          <w:rFonts w:ascii="Arial" w:hAnsi="Arial" w:cs="Arial"/>
          <w:sz w:val="21"/>
          <w:szCs w:val="21"/>
          <w:lang w:eastAsia="en-US"/>
        </w:rPr>
        <w:t xml:space="preserve">--- Llamarse </w:t>
      </w:r>
      <w:r>
        <w:rPr>
          <w:rFonts w:ascii="Arial" w:hAnsi="Arial" w:cs="Arial"/>
          <w:b/>
          <w:bCs/>
          <w:sz w:val="21"/>
          <w:szCs w:val="21"/>
          <w:lang w:eastAsia="en-US"/>
        </w:rPr>
        <w:t>HUGO GERARDO VILLARREAL GONZÁLEZ</w:t>
      </w:r>
      <w:r>
        <w:rPr>
          <w:rFonts w:ascii="Arial" w:hAnsi="Arial" w:cs="Arial"/>
          <w:sz w:val="21"/>
          <w:szCs w:val="21"/>
          <w:lang w:eastAsia="en-US"/>
        </w:rPr>
        <w:t xml:space="preserve">, ser mexicano por nacimiento, mayor de edad, originario de Monterrey, Nuevo León, en donde nació el día 29 (veintinueve) de Octubre del 1982 (mil novecientos ochenta y dos), comerciante, con Clave Única de Registro de Población número </w:t>
      </w:r>
      <w:r w:rsidRPr="00C276E0">
        <w:rPr>
          <w:rFonts w:ascii="Arial" w:hAnsi="Arial" w:cs="Arial"/>
          <w:sz w:val="21"/>
          <w:szCs w:val="21"/>
          <w:lang w:eastAsia="en-US"/>
        </w:rPr>
        <w:t>VIGH821029HNLLNG08</w:t>
      </w:r>
      <w:r w:rsidR="00AA45B2">
        <w:rPr>
          <w:rFonts w:ascii="Arial" w:hAnsi="Arial" w:cs="Arial"/>
          <w:sz w:val="21"/>
          <w:szCs w:val="21"/>
          <w:lang w:eastAsia="en-US"/>
        </w:rPr>
        <w:t xml:space="preserve"> (V, I, G, H, ocho, dos, uno, cero, dos, nueve, H, N, L, L, N, G, cero, ocho), con domicilio en Privada Fidel Velázquez número 122 (ciento veintidós), Colonia Paraíso, en Santa Catarina, Nuevo León, Código Postal 66187 (seis, seis, uno, ocho, siete) y quien se identifica con Credencial para Votar emitida por el Instituto Nacional Electoral con IDMEX número 2082435202 (dos, cero, ocho, dos, cuatro, tres, cinco, dos, cero, dos).</w:t>
      </w:r>
      <w:r w:rsidR="00AA45B2">
        <w:rPr>
          <w:rFonts w:ascii="Arial" w:hAnsi="Arial" w:cs="Arial"/>
          <w:sz w:val="21"/>
          <w:szCs w:val="21"/>
          <w:lang w:eastAsia="en-US"/>
        </w:rPr>
        <w:tab/>
      </w:r>
    </w:p>
    <w:p w14:paraId="147ADD85" w14:textId="5DDC32AC" w:rsidR="002E770B" w:rsidRPr="0025753B" w:rsidRDefault="002E770B" w:rsidP="00F76425">
      <w:pPr>
        <w:tabs>
          <w:tab w:val="right" w:leader="hyphen" w:pos="8931"/>
        </w:tabs>
        <w:spacing w:after="0" w:line="336" w:lineRule="auto"/>
        <w:jc w:val="both"/>
        <w:rPr>
          <w:rFonts w:ascii="Arial" w:hAnsi="Arial" w:cs="Arial"/>
          <w:sz w:val="21"/>
          <w:szCs w:val="21"/>
          <w:lang w:eastAsia="en-US"/>
        </w:rPr>
      </w:pPr>
      <w:r w:rsidRPr="00B317C7">
        <w:rPr>
          <w:rFonts w:ascii="Arial" w:hAnsi="Arial" w:cs="Arial"/>
          <w:bCs/>
          <w:sz w:val="21"/>
          <w:szCs w:val="21"/>
        </w:rPr>
        <w:tab/>
      </w:r>
    </w:p>
    <w:p w14:paraId="4890E420" w14:textId="77777777" w:rsidR="00C800A8" w:rsidRPr="00B317C7" w:rsidRDefault="00F469B2" w:rsidP="008A1244">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 xml:space="preserve">----------------------------------------- </w:t>
      </w:r>
      <w:r w:rsidRPr="00B317C7">
        <w:rPr>
          <w:rFonts w:ascii="Arial" w:hAnsi="Arial" w:cs="Arial"/>
          <w:b/>
          <w:sz w:val="21"/>
          <w:szCs w:val="21"/>
          <w:u w:val="single"/>
        </w:rPr>
        <w:t>FE DE CORREDOR PÚBLICO</w:t>
      </w:r>
      <w:r w:rsidRPr="00B317C7">
        <w:rPr>
          <w:rFonts w:ascii="Arial" w:hAnsi="Arial" w:cs="Arial"/>
          <w:sz w:val="21"/>
          <w:szCs w:val="21"/>
        </w:rPr>
        <w:tab/>
      </w:r>
    </w:p>
    <w:p w14:paraId="798C6AED" w14:textId="77777777" w:rsidR="00507C3B" w:rsidRPr="00B317C7" w:rsidRDefault="00507C3B" w:rsidP="008A1244">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ab/>
      </w:r>
    </w:p>
    <w:p w14:paraId="1AEEF4FE" w14:textId="77777777" w:rsidR="00F469B2" w:rsidRDefault="00F469B2" w:rsidP="00F469B2">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 xml:space="preserve">--- Con fundamento en los Artículos 15 (quince) y 19 (diecinueve) de la Ley Federal de Correduría Pública, así como el Artículo 32 (treinta y dos) del Reglamento de dicha Ley, </w:t>
      </w:r>
      <w:r w:rsidRPr="00B317C7">
        <w:rPr>
          <w:rFonts w:ascii="Arial" w:hAnsi="Arial" w:cs="Arial"/>
          <w:b/>
          <w:sz w:val="21"/>
          <w:szCs w:val="21"/>
        </w:rPr>
        <w:t>YO EL CORREDOR PÚBLICO HAGO CONSTAR Y DOY FE, QUE</w:t>
      </w:r>
      <w:r w:rsidRPr="00B317C7">
        <w:rPr>
          <w:rFonts w:ascii="Arial" w:hAnsi="Arial" w:cs="Arial"/>
          <w:sz w:val="21"/>
          <w:szCs w:val="21"/>
        </w:rPr>
        <w:t>:</w:t>
      </w:r>
      <w:r w:rsidRPr="00B317C7">
        <w:rPr>
          <w:rFonts w:ascii="Arial" w:hAnsi="Arial" w:cs="Arial"/>
          <w:sz w:val="21"/>
          <w:szCs w:val="21"/>
        </w:rPr>
        <w:tab/>
      </w:r>
    </w:p>
    <w:p w14:paraId="09D275FB" w14:textId="6A04DF12" w:rsidR="00FC5E73" w:rsidRPr="00B317C7" w:rsidRDefault="00FC5E73"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tab/>
      </w:r>
    </w:p>
    <w:p w14:paraId="5C398784" w14:textId="77777777" w:rsidR="00387196" w:rsidRDefault="00387196" w:rsidP="00F469B2">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 xml:space="preserve">--- I. Me aseguré y verifiqué la identidad de las partes que intervienen en este acto mediante el documento oficial que en original me han presentado, de los cuales agrego copia cotejada al expediente que bajo el mismo número de esta Acta formo en el Archivo de la Correduría a mi cargo; </w:t>
      </w:r>
      <w:r w:rsidRPr="00B317C7">
        <w:rPr>
          <w:rFonts w:ascii="Arial" w:hAnsi="Arial" w:cs="Arial"/>
          <w:sz w:val="21"/>
          <w:szCs w:val="21"/>
        </w:rPr>
        <w:tab/>
      </w:r>
    </w:p>
    <w:p w14:paraId="57EE9AEA" w14:textId="77B9F9FE" w:rsidR="00FC5E73" w:rsidRPr="00B317C7" w:rsidRDefault="00FC5E73"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tab/>
      </w:r>
    </w:p>
    <w:p w14:paraId="2610CB97" w14:textId="34B87032" w:rsidR="00507C3B" w:rsidRDefault="00FC5E73"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t>--- II. Tuve a la vista el documento original que me fue mostrado por los</w:t>
      </w:r>
      <w:r w:rsidR="00387196" w:rsidRPr="00B317C7">
        <w:rPr>
          <w:rFonts w:ascii="Arial" w:hAnsi="Arial" w:cs="Arial"/>
          <w:sz w:val="21"/>
          <w:szCs w:val="21"/>
        </w:rPr>
        <w:t xml:space="preserve"> compareciente</w:t>
      </w:r>
      <w:r>
        <w:rPr>
          <w:rFonts w:ascii="Arial" w:hAnsi="Arial" w:cs="Arial"/>
          <w:sz w:val="21"/>
          <w:szCs w:val="21"/>
        </w:rPr>
        <w:t>s</w:t>
      </w:r>
      <w:r w:rsidR="00387196" w:rsidRPr="00B317C7">
        <w:rPr>
          <w:rFonts w:ascii="Arial" w:hAnsi="Arial" w:cs="Arial"/>
          <w:sz w:val="21"/>
          <w:szCs w:val="21"/>
        </w:rPr>
        <w:t xml:space="preserve"> para su relación en este instrumento, mismos que me declara que son auténticos y que todo lo relacionado en este instrumento concuerda fiel y exactamente con ellos, los cuales devolví a</w:t>
      </w:r>
      <w:r>
        <w:rPr>
          <w:rFonts w:ascii="Arial" w:hAnsi="Arial" w:cs="Arial"/>
          <w:sz w:val="21"/>
          <w:szCs w:val="21"/>
        </w:rPr>
        <w:t xml:space="preserve"> </w:t>
      </w:r>
      <w:r w:rsidR="00387196" w:rsidRPr="00B317C7">
        <w:rPr>
          <w:rFonts w:ascii="Arial" w:hAnsi="Arial" w:cs="Arial"/>
          <w:sz w:val="21"/>
          <w:szCs w:val="21"/>
        </w:rPr>
        <w:t>l</w:t>
      </w:r>
      <w:r>
        <w:rPr>
          <w:rFonts w:ascii="Arial" w:hAnsi="Arial" w:cs="Arial"/>
          <w:sz w:val="21"/>
          <w:szCs w:val="21"/>
        </w:rPr>
        <w:t>os</w:t>
      </w:r>
      <w:r w:rsidR="00387196" w:rsidRPr="00B317C7">
        <w:rPr>
          <w:rFonts w:ascii="Arial" w:hAnsi="Arial" w:cs="Arial"/>
          <w:sz w:val="21"/>
          <w:szCs w:val="21"/>
        </w:rPr>
        <w:t xml:space="preserve"> compareciente</w:t>
      </w:r>
      <w:r>
        <w:rPr>
          <w:rFonts w:ascii="Arial" w:hAnsi="Arial" w:cs="Arial"/>
          <w:sz w:val="21"/>
          <w:szCs w:val="21"/>
        </w:rPr>
        <w:t>s</w:t>
      </w:r>
      <w:r w:rsidR="00387196" w:rsidRPr="00B317C7">
        <w:rPr>
          <w:rFonts w:ascii="Arial" w:hAnsi="Arial" w:cs="Arial"/>
          <w:sz w:val="21"/>
          <w:szCs w:val="21"/>
        </w:rPr>
        <w:t>;</w:t>
      </w:r>
      <w:r w:rsidR="00507C3B" w:rsidRPr="00B317C7">
        <w:rPr>
          <w:rFonts w:ascii="Arial" w:hAnsi="Arial" w:cs="Arial"/>
          <w:sz w:val="21"/>
          <w:szCs w:val="21"/>
        </w:rPr>
        <w:tab/>
      </w:r>
      <w:r>
        <w:rPr>
          <w:rFonts w:ascii="Arial" w:hAnsi="Arial" w:cs="Arial"/>
          <w:sz w:val="21"/>
          <w:szCs w:val="21"/>
        </w:rPr>
        <w:tab/>
      </w:r>
    </w:p>
    <w:p w14:paraId="22B50FCC" w14:textId="172BD297" w:rsidR="00FC5E73" w:rsidRPr="00B317C7" w:rsidRDefault="00FC5E73"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lastRenderedPageBreak/>
        <w:tab/>
      </w:r>
    </w:p>
    <w:p w14:paraId="6D5F2443" w14:textId="77777777" w:rsidR="00507C3B" w:rsidRDefault="00507C3B" w:rsidP="00F469B2">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 xml:space="preserve">--- </w:t>
      </w:r>
      <w:r w:rsidR="00145D89" w:rsidRPr="00B317C7">
        <w:rPr>
          <w:rFonts w:ascii="Arial" w:hAnsi="Arial" w:cs="Arial"/>
          <w:sz w:val="21"/>
          <w:szCs w:val="21"/>
        </w:rPr>
        <w:t>III. A mi juicio los</w:t>
      </w:r>
      <w:r w:rsidR="008A1244" w:rsidRPr="00B317C7">
        <w:rPr>
          <w:rFonts w:ascii="Arial" w:hAnsi="Arial" w:cs="Arial"/>
          <w:sz w:val="21"/>
          <w:szCs w:val="21"/>
        </w:rPr>
        <w:t xml:space="preserve"> </w:t>
      </w:r>
      <w:r w:rsidR="00F469B2" w:rsidRPr="00B317C7">
        <w:rPr>
          <w:rFonts w:ascii="Arial" w:hAnsi="Arial" w:cs="Arial"/>
          <w:sz w:val="21"/>
          <w:szCs w:val="21"/>
        </w:rPr>
        <w:t>comparecientes tienen capacidad legal ya que no encuentro en ellos manifestaciones evidentes de incapacidad natural y no tengo noticias de que estén sujetos a interdicción.</w:t>
      </w:r>
      <w:r w:rsidRPr="00B317C7">
        <w:rPr>
          <w:rFonts w:ascii="Arial" w:hAnsi="Arial" w:cs="Arial"/>
          <w:sz w:val="21"/>
          <w:szCs w:val="21"/>
        </w:rPr>
        <w:tab/>
      </w:r>
    </w:p>
    <w:p w14:paraId="073A974B" w14:textId="6DCAC0B4" w:rsidR="00FC5E73" w:rsidRPr="00B317C7" w:rsidRDefault="00FC5E73"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tab/>
      </w:r>
    </w:p>
    <w:p w14:paraId="75FF1852" w14:textId="77777777" w:rsidR="00A61109" w:rsidRDefault="00507C3B" w:rsidP="00F469B2">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w:t>
      </w:r>
      <w:r w:rsidR="00F469B2" w:rsidRPr="00B317C7">
        <w:rPr>
          <w:rFonts w:ascii="Arial" w:hAnsi="Arial" w:cs="Arial"/>
          <w:sz w:val="21"/>
          <w:szCs w:val="21"/>
        </w:rPr>
        <w:t xml:space="preserve"> IV. Los</w:t>
      </w:r>
      <w:r w:rsidR="008A1244" w:rsidRPr="00B317C7">
        <w:rPr>
          <w:rFonts w:ascii="Arial" w:hAnsi="Arial" w:cs="Arial"/>
          <w:sz w:val="21"/>
          <w:szCs w:val="21"/>
        </w:rPr>
        <w:t xml:space="preserve"> </w:t>
      </w:r>
      <w:r w:rsidR="00F469B2" w:rsidRPr="00B317C7">
        <w:rPr>
          <w:rFonts w:ascii="Arial" w:hAnsi="Arial" w:cs="Arial"/>
          <w:sz w:val="21"/>
          <w:szCs w:val="21"/>
        </w:rPr>
        <w:t xml:space="preserve">comparecientes leyeron íntegramente el texto del presente instrumento ante mí. </w:t>
      </w:r>
      <w:r w:rsidR="00A61109" w:rsidRPr="00B317C7">
        <w:rPr>
          <w:rFonts w:ascii="Arial" w:hAnsi="Arial" w:cs="Arial"/>
          <w:sz w:val="21"/>
          <w:szCs w:val="21"/>
        </w:rPr>
        <w:tab/>
      </w:r>
    </w:p>
    <w:p w14:paraId="164FBCE5" w14:textId="0C0E4847" w:rsidR="00FC5E73" w:rsidRPr="00B317C7" w:rsidRDefault="00FC5E73"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tab/>
      </w:r>
    </w:p>
    <w:p w14:paraId="5654F6E7" w14:textId="77777777" w:rsidR="00F469B2" w:rsidRDefault="00A61109" w:rsidP="00F469B2">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 xml:space="preserve">--- </w:t>
      </w:r>
      <w:r w:rsidR="00F469B2" w:rsidRPr="00B317C7">
        <w:rPr>
          <w:rFonts w:ascii="Arial" w:hAnsi="Arial" w:cs="Arial"/>
          <w:sz w:val="21"/>
          <w:szCs w:val="21"/>
        </w:rPr>
        <w:t xml:space="preserve">V. Expliqué a los comparecientes el valor y las consecuencias legales del contenido de este instrumento, quienes se manifestaron </w:t>
      </w:r>
      <w:r w:rsidR="00180D8C" w:rsidRPr="00B317C7">
        <w:rPr>
          <w:rFonts w:ascii="Arial" w:hAnsi="Arial" w:cs="Arial"/>
          <w:sz w:val="21"/>
          <w:szCs w:val="21"/>
        </w:rPr>
        <w:t>conformes con todo su contenido</w:t>
      </w:r>
      <w:r w:rsidR="00F469B2" w:rsidRPr="00B317C7">
        <w:rPr>
          <w:rFonts w:ascii="Arial" w:hAnsi="Arial" w:cs="Arial"/>
          <w:sz w:val="21"/>
          <w:szCs w:val="21"/>
        </w:rPr>
        <w:t>.</w:t>
      </w:r>
      <w:r w:rsidR="00F469B2" w:rsidRPr="00B317C7">
        <w:rPr>
          <w:rFonts w:ascii="Arial" w:hAnsi="Arial" w:cs="Arial"/>
          <w:sz w:val="21"/>
          <w:szCs w:val="21"/>
        </w:rPr>
        <w:tab/>
      </w:r>
    </w:p>
    <w:p w14:paraId="1AF79048" w14:textId="2666CE62" w:rsidR="00FC5E73" w:rsidRPr="00B317C7" w:rsidRDefault="00FC5E73"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tab/>
      </w:r>
    </w:p>
    <w:p w14:paraId="1490D22A" w14:textId="50BCC682" w:rsidR="00F469B2" w:rsidRPr="00B317C7" w:rsidRDefault="00F469B2" w:rsidP="00F469B2">
      <w:pPr>
        <w:tabs>
          <w:tab w:val="right" w:leader="hyphen" w:pos="8931"/>
        </w:tabs>
        <w:spacing w:after="0" w:line="336" w:lineRule="auto"/>
        <w:jc w:val="both"/>
        <w:rPr>
          <w:rFonts w:ascii="Arial" w:hAnsi="Arial" w:cs="Arial"/>
          <w:sz w:val="21"/>
          <w:szCs w:val="21"/>
        </w:rPr>
      </w:pPr>
      <w:r w:rsidRPr="00B317C7">
        <w:rPr>
          <w:rFonts w:ascii="Arial" w:hAnsi="Arial" w:cs="Arial"/>
          <w:sz w:val="21"/>
          <w:szCs w:val="21"/>
        </w:rPr>
        <w:t xml:space="preserve">--- </w:t>
      </w:r>
      <w:r w:rsidRPr="00B317C7">
        <w:rPr>
          <w:rFonts w:ascii="Arial" w:hAnsi="Arial" w:cs="Arial"/>
          <w:b/>
          <w:sz w:val="21"/>
          <w:szCs w:val="21"/>
        </w:rPr>
        <w:t>AUTORIZO</w:t>
      </w:r>
      <w:r w:rsidR="00A67090" w:rsidRPr="00B317C7">
        <w:rPr>
          <w:rFonts w:ascii="Arial" w:hAnsi="Arial" w:cs="Arial"/>
          <w:sz w:val="21"/>
          <w:szCs w:val="21"/>
        </w:rPr>
        <w:t xml:space="preserve"> la presente Acta, </w:t>
      </w:r>
      <w:r w:rsidR="00CA10C9" w:rsidRPr="00B317C7">
        <w:rPr>
          <w:rFonts w:ascii="Arial" w:hAnsi="Arial" w:cs="Arial"/>
          <w:sz w:val="21"/>
          <w:szCs w:val="21"/>
        </w:rPr>
        <w:t xml:space="preserve">a los </w:t>
      </w:r>
      <w:r w:rsidR="00496388">
        <w:rPr>
          <w:rFonts w:ascii="Arial" w:hAnsi="Arial" w:cs="Arial"/>
          <w:sz w:val="21"/>
          <w:szCs w:val="21"/>
        </w:rPr>
        <w:t>23</w:t>
      </w:r>
      <w:r w:rsidR="001201DC">
        <w:rPr>
          <w:rFonts w:ascii="Arial" w:hAnsi="Arial" w:cs="Arial"/>
          <w:sz w:val="21"/>
          <w:szCs w:val="21"/>
        </w:rPr>
        <w:t xml:space="preserve"> </w:t>
      </w:r>
      <w:r w:rsidR="00CA10C9" w:rsidRPr="00B317C7">
        <w:rPr>
          <w:rFonts w:ascii="Arial" w:hAnsi="Arial" w:cs="Arial"/>
          <w:sz w:val="21"/>
          <w:szCs w:val="21"/>
        </w:rPr>
        <w:t>(</w:t>
      </w:r>
      <w:r w:rsidR="00496388">
        <w:rPr>
          <w:rFonts w:ascii="Arial" w:hAnsi="Arial" w:cs="Arial"/>
          <w:sz w:val="21"/>
          <w:szCs w:val="21"/>
        </w:rPr>
        <w:t>veintitrés</w:t>
      </w:r>
      <w:r w:rsidR="00CA10C9" w:rsidRPr="00B317C7">
        <w:rPr>
          <w:rFonts w:ascii="Arial" w:hAnsi="Arial" w:cs="Arial"/>
          <w:sz w:val="21"/>
          <w:szCs w:val="21"/>
        </w:rPr>
        <w:t xml:space="preserve">) días del mes de </w:t>
      </w:r>
      <w:r w:rsidR="00496388">
        <w:rPr>
          <w:rFonts w:ascii="Arial" w:hAnsi="Arial" w:cs="Arial"/>
          <w:sz w:val="21"/>
          <w:szCs w:val="21"/>
        </w:rPr>
        <w:t>enero</w:t>
      </w:r>
      <w:r w:rsidR="00CA10C9" w:rsidRPr="00B317C7">
        <w:rPr>
          <w:rFonts w:ascii="Arial" w:hAnsi="Arial" w:cs="Arial"/>
          <w:sz w:val="21"/>
          <w:szCs w:val="21"/>
        </w:rPr>
        <w:t xml:space="preserve"> </w:t>
      </w:r>
      <w:r w:rsidR="00E61B11" w:rsidRPr="00B317C7">
        <w:rPr>
          <w:rFonts w:ascii="Arial" w:hAnsi="Arial" w:cs="Arial"/>
          <w:sz w:val="21"/>
          <w:szCs w:val="21"/>
        </w:rPr>
        <w:t>del año 20</w:t>
      </w:r>
      <w:r w:rsidR="008A3B54">
        <w:rPr>
          <w:rFonts w:ascii="Arial" w:hAnsi="Arial" w:cs="Arial"/>
          <w:sz w:val="21"/>
          <w:szCs w:val="21"/>
        </w:rPr>
        <w:t>2</w:t>
      </w:r>
      <w:r w:rsidR="00FF73C7">
        <w:rPr>
          <w:rFonts w:ascii="Arial" w:hAnsi="Arial" w:cs="Arial"/>
          <w:sz w:val="21"/>
          <w:szCs w:val="21"/>
        </w:rPr>
        <w:t>3</w:t>
      </w:r>
      <w:r w:rsidR="00E61B11" w:rsidRPr="00B317C7">
        <w:rPr>
          <w:rFonts w:ascii="Arial" w:hAnsi="Arial" w:cs="Arial"/>
          <w:sz w:val="21"/>
          <w:szCs w:val="21"/>
        </w:rPr>
        <w:t xml:space="preserve"> (dos mil </w:t>
      </w:r>
      <w:r w:rsidR="00496388">
        <w:rPr>
          <w:rFonts w:ascii="Arial" w:hAnsi="Arial" w:cs="Arial"/>
          <w:sz w:val="21"/>
          <w:szCs w:val="21"/>
        </w:rPr>
        <w:t>veintitrés</w:t>
      </w:r>
      <w:proofErr w:type="gramStart"/>
      <w:r w:rsidR="00E61B11" w:rsidRPr="00B317C7">
        <w:rPr>
          <w:rFonts w:ascii="Arial" w:hAnsi="Arial" w:cs="Arial"/>
          <w:sz w:val="21"/>
          <w:szCs w:val="21"/>
        </w:rPr>
        <w:t>)</w:t>
      </w:r>
      <w:r w:rsidRPr="00B317C7">
        <w:rPr>
          <w:rFonts w:ascii="Arial" w:hAnsi="Arial" w:cs="Arial"/>
          <w:sz w:val="21"/>
          <w:szCs w:val="21"/>
        </w:rPr>
        <w:t>.-</w:t>
      </w:r>
      <w:proofErr w:type="gramEnd"/>
      <w:r w:rsidRPr="00B317C7">
        <w:rPr>
          <w:rFonts w:ascii="Arial" w:hAnsi="Arial" w:cs="Arial"/>
          <w:sz w:val="21"/>
          <w:szCs w:val="21"/>
        </w:rPr>
        <w:t xml:space="preserve"> </w:t>
      </w:r>
      <w:r w:rsidRPr="00B317C7">
        <w:rPr>
          <w:rFonts w:ascii="Arial" w:hAnsi="Arial" w:cs="Arial"/>
          <w:b/>
          <w:sz w:val="21"/>
          <w:szCs w:val="21"/>
        </w:rPr>
        <w:t>DOY FE</w:t>
      </w:r>
      <w:r w:rsidRPr="00B317C7">
        <w:rPr>
          <w:rFonts w:ascii="Arial" w:hAnsi="Arial" w:cs="Arial"/>
          <w:sz w:val="21"/>
          <w:szCs w:val="21"/>
        </w:rPr>
        <w:t>.</w:t>
      </w:r>
      <w:r w:rsidRPr="00B317C7">
        <w:rPr>
          <w:rFonts w:ascii="Arial" w:hAnsi="Arial" w:cs="Arial"/>
          <w:sz w:val="21"/>
          <w:szCs w:val="21"/>
        </w:rPr>
        <w:tab/>
      </w:r>
    </w:p>
    <w:p w14:paraId="2693CE4F" w14:textId="77777777" w:rsidR="00834B80" w:rsidRDefault="00834B80" w:rsidP="00834B80">
      <w:pPr>
        <w:tabs>
          <w:tab w:val="right" w:leader="hyphen" w:pos="8931"/>
        </w:tabs>
        <w:spacing w:after="0" w:line="336" w:lineRule="auto"/>
        <w:jc w:val="both"/>
        <w:rPr>
          <w:rFonts w:ascii="Arial" w:hAnsi="Arial" w:cs="Arial"/>
          <w:sz w:val="21"/>
          <w:szCs w:val="21"/>
          <w:lang w:val="es-ES_tradnl"/>
        </w:rPr>
      </w:pPr>
      <w:r w:rsidRPr="0026107A">
        <w:rPr>
          <w:rFonts w:ascii="Arial" w:hAnsi="Arial" w:cs="Arial"/>
          <w:sz w:val="21"/>
          <w:szCs w:val="21"/>
        </w:rPr>
        <w:t xml:space="preserve">--- </w:t>
      </w:r>
      <w:r w:rsidRPr="008C1A64">
        <w:rPr>
          <w:rFonts w:ascii="Arial" w:hAnsi="Arial" w:cs="Arial"/>
          <w:b/>
          <w:sz w:val="21"/>
          <w:szCs w:val="21"/>
          <w:lang w:val="es-ES_tradnl"/>
        </w:rPr>
        <w:t xml:space="preserve">LICENCIADO PATRICIO EUGENIO GALVÁN </w:t>
      </w:r>
      <w:proofErr w:type="gramStart"/>
      <w:r w:rsidRPr="008C1A64">
        <w:rPr>
          <w:rFonts w:ascii="Arial" w:hAnsi="Arial" w:cs="Arial"/>
          <w:b/>
          <w:sz w:val="21"/>
          <w:szCs w:val="21"/>
          <w:lang w:val="es-ES_tradnl"/>
        </w:rPr>
        <w:t>SALINAS.-</w:t>
      </w:r>
      <w:proofErr w:type="gramEnd"/>
      <w:r w:rsidRPr="008C1A64">
        <w:rPr>
          <w:rFonts w:ascii="Arial" w:hAnsi="Arial" w:cs="Arial"/>
          <w:b/>
          <w:sz w:val="21"/>
          <w:szCs w:val="21"/>
          <w:lang w:val="es-ES_tradnl"/>
        </w:rPr>
        <w:t xml:space="preserve"> Corredor Público número 1 (uno) Plaza del Estado de Nuevo León</w:t>
      </w:r>
      <w:r w:rsidRPr="008C1A64">
        <w:rPr>
          <w:rFonts w:ascii="Arial" w:hAnsi="Arial" w:cs="Arial"/>
          <w:sz w:val="21"/>
          <w:szCs w:val="21"/>
          <w:lang w:val="es-ES_tradnl"/>
        </w:rPr>
        <w:t>.- Firma</w:t>
      </w:r>
      <w:r>
        <w:rPr>
          <w:rFonts w:ascii="Arial" w:hAnsi="Arial" w:cs="Arial"/>
          <w:sz w:val="21"/>
          <w:szCs w:val="21"/>
          <w:lang w:val="es-ES_tradnl"/>
        </w:rPr>
        <w:t xml:space="preserve"> y Sello de Corredor Público.</w:t>
      </w:r>
      <w:r>
        <w:rPr>
          <w:rFonts w:ascii="Arial" w:hAnsi="Arial" w:cs="Arial"/>
          <w:sz w:val="21"/>
          <w:szCs w:val="21"/>
          <w:lang w:val="es-ES_tradnl"/>
        </w:rPr>
        <w:tab/>
      </w:r>
    </w:p>
    <w:p w14:paraId="0F5E6EF1" w14:textId="77777777" w:rsidR="00834B80" w:rsidRDefault="00834B80" w:rsidP="00834B80">
      <w:pPr>
        <w:tabs>
          <w:tab w:val="right" w:leader="hyphen" w:pos="8931"/>
        </w:tabs>
        <w:spacing w:after="0" w:line="336" w:lineRule="auto"/>
        <w:jc w:val="both"/>
        <w:rPr>
          <w:rFonts w:ascii="Arial" w:hAnsi="Arial" w:cs="Arial"/>
          <w:sz w:val="21"/>
          <w:szCs w:val="21"/>
          <w:lang w:val="es-ES_tradnl"/>
        </w:rPr>
      </w:pPr>
      <w:r>
        <w:rPr>
          <w:rFonts w:ascii="Arial" w:hAnsi="Arial" w:cs="Arial"/>
          <w:sz w:val="21"/>
          <w:szCs w:val="21"/>
          <w:lang w:val="es-ES_tradnl"/>
        </w:rPr>
        <w:tab/>
      </w:r>
    </w:p>
    <w:p w14:paraId="34D2CD8C" w14:textId="4E7860E3" w:rsidR="00834B80" w:rsidRPr="0026107A" w:rsidRDefault="00834B80" w:rsidP="00834B80">
      <w:pPr>
        <w:tabs>
          <w:tab w:val="right" w:leader="hyphen" w:pos="8931"/>
        </w:tabs>
        <w:spacing w:after="0" w:line="336" w:lineRule="auto"/>
        <w:jc w:val="both"/>
        <w:rPr>
          <w:rFonts w:ascii="Arial" w:hAnsi="Arial" w:cs="Arial"/>
          <w:sz w:val="21"/>
          <w:szCs w:val="21"/>
        </w:rPr>
      </w:pPr>
      <w:r>
        <w:rPr>
          <w:rFonts w:ascii="Arial" w:hAnsi="Arial" w:cs="Arial"/>
          <w:sz w:val="21"/>
          <w:szCs w:val="21"/>
          <w:lang w:val="es-ES_tradnl"/>
        </w:rPr>
        <w:t xml:space="preserve">--- </w:t>
      </w:r>
      <w:r w:rsidRPr="008C1A64">
        <w:rPr>
          <w:rFonts w:ascii="Arial" w:hAnsi="Arial" w:cs="Arial"/>
          <w:sz w:val="21"/>
          <w:szCs w:val="21"/>
        </w:rPr>
        <w:t xml:space="preserve">Es </w:t>
      </w:r>
      <w:r w:rsidRPr="008C1A64">
        <w:rPr>
          <w:rFonts w:ascii="Arial" w:hAnsi="Arial" w:cs="Arial"/>
          <w:b/>
          <w:sz w:val="21"/>
          <w:szCs w:val="21"/>
        </w:rPr>
        <w:t xml:space="preserve">PRIMER TESTIMONIO </w:t>
      </w:r>
      <w:r w:rsidRPr="008C1A64">
        <w:rPr>
          <w:rFonts w:ascii="Arial" w:hAnsi="Arial" w:cs="Arial"/>
          <w:sz w:val="21"/>
          <w:szCs w:val="21"/>
        </w:rPr>
        <w:t>(</w:t>
      </w:r>
      <w:r>
        <w:rPr>
          <w:rFonts w:ascii="Arial" w:hAnsi="Arial" w:cs="Arial"/>
          <w:sz w:val="21"/>
          <w:szCs w:val="21"/>
        </w:rPr>
        <w:t>PRIMERO</w:t>
      </w:r>
      <w:r w:rsidRPr="008C1A64">
        <w:rPr>
          <w:rFonts w:ascii="Arial" w:hAnsi="Arial" w:cs="Arial"/>
          <w:sz w:val="21"/>
          <w:szCs w:val="21"/>
        </w:rPr>
        <w:t xml:space="preserve"> EN SU</w:t>
      </w:r>
      <w:r>
        <w:rPr>
          <w:rFonts w:ascii="Arial" w:hAnsi="Arial" w:cs="Arial"/>
          <w:sz w:val="21"/>
          <w:szCs w:val="21"/>
        </w:rPr>
        <w:t xml:space="preserve"> ORDEN), que expido para uso </w:t>
      </w:r>
      <w:proofErr w:type="gramStart"/>
      <w:r>
        <w:rPr>
          <w:rFonts w:ascii="Arial" w:hAnsi="Arial" w:cs="Arial"/>
          <w:sz w:val="21"/>
          <w:szCs w:val="21"/>
        </w:rPr>
        <w:t>de</w:t>
      </w:r>
      <w:r w:rsidRPr="008C1A64">
        <w:rPr>
          <w:rFonts w:ascii="Arial" w:hAnsi="Arial" w:cs="Arial"/>
          <w:sz w:val="21"/>
          <w:szCs w:val="21"/>
        </w:rPr>
        <w:t xml:space="preserve"> </w:t>
      </w:r>
      <w:r w:rsidRPr="00A41EE4">
        <w:t xml:space="preserve"> </w:t>
      </w:r>
      <w:r>
        <w:rPr>
          <w:rFonts w:ascii="Arial" w:hAnsi="Arial" w:cs="Arial"/>
          <w:b/>
          <w:sz w:val="21"/>
          <w:szCs w:val="21"/>
        </w:rPr>
        <w:t>ALFONSO</w:t>
      </w:r>
      <w:proofErr w:type="gramEnd"/>
      <w:r>
        <w:rPr>
          <w:rFonts w:ascii="Arial" w:hAnsi="Arial" w:cs="Arial"/>
          <w:b/>
          <w:sz w:val="21"/>
          <w:szCs w:val="21"/>
        </w:rPr>
        <w:t xml:space="preserve"> BARJAU DÍAZ</w:t>
      </w:r>
      <w:r>
        <w:rPr>
          <w:rFonts w:ascii="Arial" w:hAnsi="Arial" w:cs="Arial"/>
          <w:bCs/>
          <w:sz w:val="21"/>
          <w:szCs w:val="21"/>
        </w:rPr>
        <w:t xml:space="preserve">, </w:t>
      </w:r>
      <w:r>
        <w:rPr>
          <w:rFonts w:ascii="Arial" w:hAnsi="Arial" w:cs="Arial"/>
          <w:b/>
          <w:sz w:val="21"/>
          <w:szCs w:val="21"/>
        </w:rPr>
        <w:t xml:space="preserve">JOSÉ CRISTIAN AGUIRRE ARANDA </w:t>
      </w:r>
      <w:r>
        <w:rPr>
          <w:rFonts w:ascii="Arial" w:hAnsi="Arial" w:cs="Arial"/>
          <w:bCs/>
          <w:sz w:val="21"/>
          <w:szCs w:val="21"/>
        </w:rPr>
        <w:t xml:space="preserve">y/o </w:t>
      </w:r>
      <w:r>
        <w:rPr>
          <w:rFonts w:ascii="Arial" w:hAnsi="Arial" w:cs="Arial"/>
          <w:b/>
          <w:sz w:val="21"/>
          <w:szCs w:val="21"/>
        </w:rPr>
        <w:t>HUGO GERARDO VILLARREAL  GONZÁLEZ</w:t>
      </w:r>
      <w:r w:rsidRPr="00145D89">
        <w:rPr>
          <w:rFonts w:ascii="Arial" w:hAnsi="Arial" w:cs="Arial"/>
          <w:sz w:val="21"/>
          <w:szCs w:val="21"/>
        </w:rPr>
        <w:t>,</w:t>
      </w:r>
      <w:r>
        <w:rPr>
          <w:rFonts w:ascii="Arial" w:hAnsi="Arial" w:cs="Arial"/>
          <w:b/>
          <w:sz w:val="21"/>
          <w:szCs w:val="21"/>
        </w:rPr>
        <w:t xml:space="preserve"> </w:t>
      </w:r>
      <w:r w:rsidRPr="004A72A8">
        <w:rPr>
          <w:rFonts w:ascii="Arial" w:hAnsi="Arial" w:cs="Arial"/>
          <w:sz w:val="21"/>
          <w:szCs w:val="21"/>
        </w:rPr>
        <w:t xml:space="preserve">el cual fue tomado del original que bajo </w:t>
      </w:r>
      <w:r w:rsidRPr="0066758C">
        <w:rPr>
          <w:rFonts w:ascii="Arial" w:hAnsi="Arial" w:cs="Arial"/>
          <w:sz w:val="21"/>
          <w:szCs w:val="21"/>
        </w:rPr>
        <w:t xml:space="preserve">el mismo número asignado a esta </w:t>
      </w:r>
      <w:r>
        <w:rPr>
          <w:rFonts w:ascii="Arial" w:hAnsi="Arial" w:cs="Arial"/>
          <w:sz w:val="21"/>
          <w:szCs w:val="21"/>
        </w:rPr>
        <w:t>Acta</w:t>
      </w:r>
      <w:r w:rsidRPr="0066758C">
        <w:rPr>
          <w:rFonts w:ascii="Arial" w:hAnsi="Arial" w:cs="Arial"/>
          <w:sz w:val="21"/>
          <w:szCs w:val="21"/>
        </w:rPr>
        <w:t xml:space="preserve"> obra en el Archivo de la Correduría Pública a mi cargo. Va </w:t>
      </w:r>
      <w:r w:rsidRPr="00AA55B4">
        <w:rPr>
          <w:rFonts w:ascii="Arial" w:hAnsi="Arial" w:cs="Arial"/>
          <w:sz w:val="21"/>
          <w:szCs w:val="21"/>
        </w:rPr>
        <w:t xml:space="preserve">en </w:t>
      </w:r>
      <w:r>
        <w:rPr>
          <w:rFonts w:ascii="Arial" w:hAnsi="Arial" w:cs="Arial"/>
          <w:sz w:val="21"/>
          <w:szCs w:val="21"/>
        </w:rPr>
        <w:t>6</w:t>
      </w:r>
      <w:r w:rsidRPr="00AA55B4">
        <w:rPr>
          <w:rFonts w:ascii="Arial" w:hAnsi="Arial" w:cs="Arial"/>
          <w:sz w:val="21"/>
          <w:szCs w:val="21"/>
        </w:rPr>
        <w:t xml:space="preserve"> </w:t>
      </w:r>
      <w:r>
        <w:rPr>
          <w:rFonts w:ascii="Arial" w:hAnsi="Arial" w:cs="Arial"/>
          <w:sz w:val="21"/>
          <w:szCs w:val="21"/>
        </w:rPr>
        <w:t>(</w:t>
      </w:r>
      <w:r>
        <w:rPr>
          <w:rFonts w:ascii="Arial" w:hAnsi="Arial" w:cs="Arial"/>
          <w:sz w:val="21"/>
          <w:szCs w:val="21"/>
        </w:rPr>
        <w:t>seis</w:t>
      </w:r>
      <w:r>
        <w:rPr>
          <w:rFonts w:ascii="Arial" w:hAnsi="Arial" w:cs="Arial"/>
          <w:sz w:val="21"/>
          <w:szCs w:val="21"/>
        </w:rPr>
        <w:t>)</w:t>
      </w:r>
      <w:r w:rsidRPr="002D0171">
        <w:rPr>
          <w:rFonts w:ascii="Arial" w:hAnsi="Arial" w:cs="Arial"/>
          <w:sz w:val="21"/>
          <w:szCs w:val="21"/>
        </w:rPr>
        <w:t xml:space="preserve"> hojas</w:t>
      </w:r>
      <w:r w:rsidRPr="004A72A8">
        <w:rPr>
          <w:rFonts w:ascii="Arial" w:hAnsi="Arial" w:cs="Arial"/>
          <w:sz w:val="21"/>
          <w:szCs w:val="21"/>
        </w:rPr>
        <w:t>, debidamente cotejadas</w:t>
      </w:r>
      <w:r w:rsidRPr="008C1A64">
        <w:rPr>
          <w:rFonts w:ascii="Arial" w:hAnsi="Arial" w:cs="Arial"/>
          <w:sz w:val="21"/>
          <w:szCs w:val="21"/>
        </w:rPr>
        <w:t>, selladas y rubricadas, en la ciudad de Monterrey, Nuevo León, México,</w:t>
      </w:r>
      <w:r>
        <w:rPr>
          <w:rFonts w:ascii="Arial" w:hAnsi="Arial" w:cs="Arial"/>
          <w:sz w:val="21"/>
          <w:szCs w:val="21"/>
        </w:rPr>
        <w:t xml:space="preserve"> a los </w:t>
      </w:r>
      <w:r>
        <w:rPr>
          <w:rFonts w:ascii="Arial" w:hAnsi="Arial" w:cs="Arial"/>
          <w:sz w:val="21"/>
          <w:szCs w:val="21"/>
        </w:rPr>
        <w:t>23</w:t>
      </w:r>
      <w:r w:rsidRPr="00B07DD0">
        <w:rPr>
          <w:rFonts w:ascii="Arial" w:hAnsi="Arial" w:cs="Arial"/>
          <w:sz w:val="21"/>
          <w:szCs w:val="21"/>
        </w:rPr>
        <w:t xml:space="preserve"> (</w:t>
      </w:r>
      <w:r>
        <w:rPr>
          <w:rFonts w:ascii="Arial" w:hAnsi="Arial" w:cs="Arial"/>
          <w:sz w:val="21"/>
          <w:szCs w:val="21"/>
        </w:rPr>
        <w:t>veintitrés</w:t>
      </w:r>
      <w:r w:rsidRPr="00B07DD0">
        <w:rPr>
          <w:rFonts w:ascii="Arial" w:hAnsi="Arial" w:cs="Arial"/>
          <w:sz w:val="21"/>
          <w:szCs w:val="21"/>
        </w:rPr>
        <w:t>)</w:t>
      </w:r>
      <w:r>
        <w:rPr>
          <w:rFonts w:ascii="Arial" w:hAnsi="Arial" w:cs="Arial"/>
          <w:sz w:val="21"/>
          <w:szCs w:val="21"/>
        </w:rPr>
        <w:t xml:space="preserve"> días del mes de </w:t>
      </w:r>
      <w:r>
        <w:rPr>
          <w:rFonts w:ascii="Arial" w:hAnsi="Arial" w:cs="Arial"/>
          <w:sz w:val="21"/>
          <w:szCs w:val="21"/>
        </w:rPr>
        <w:t>Enero</w:t>
      </w:r>
      <w:r>
        <w:rPr>
          <w:rFonts w:ascii="Arial" w:hAnsi="Arial" w:cs="Arial"/>
          <w:sz w:val="21"/>
          <w:szCs w:val="21"/>
        </w:rPr>
        <w:t xml:space="preserve"> del año 202</w:t>
      </w:r>
      <w:r>
        <w:rPr>
          <w:rFonts w:ascii="Arial" w:hAnsi="Arial" w:cs="Arial"/>
          <w:sz w:val="21"/>
          <w:szCs w:val="21"/>
        </w:rPr>
        <w:t>3</w:t>
      </w:r>
      <w:r>
        <w:rPr>
          <w:rFonts w:ascii="Arial" w:hAnsi="Arial" w:cs="Arial"/>
          <w:sz w:val="21"/>
          <w:szCs w:val="21"/>
        </w:rPr>
        <w:t xml:space="preserve"> (dos mil </w:t>
      </w:r>
      <w:r>
        <w:rPr>
          <w:rFonts w:ascii="Arial" w:hAnsi="Arial" w:cs="Arial"/>
          <w:sz w:val="21"/>
          <w:szCs w:val="21"/>
        </w:rPr>
        <w:t>veintitrés</w:t>
      </w:r>
      <w:proofErr w:type="gramStart"/>
      <w:r>
        <w:rPr>
          <w:rFonts w:ascii="Arial" w:hAnsi="Arial" w:cs="Arial"/>
          <w:sz w:val="21"/>
          <w:szCs w:val="21"/>
        </w:rPr>
        <w:t>).-</w:t>
      </w:r>
      <w:proofErr w:type="gramEnd"/>
      <w:r w:rsidRPr="008C1A64">
        <w:rPr>
          <w:rFonts w:ascii="Arial" w:hAnsi="Arial" w:cs="Arial"/>
          <w:sz w:val="21"/>
          <w:szCs w:val="21"/>
        </w:rPr>
        <w:t xml:space="preserve"> </w:t>
      </w:r>
      <w:r w:rsidRPr="008C1A64">
        <w:rPr>
          <w:rFonts w:ascii="Arial" w:hAnsi="Arial" w:cs="Arial"/>
          <w:b/>
          <w:sz w:val="21"/>
          <w:szCs w:val="21"/>
        </w:rPr>
        <w:t>DOY FE</w:t>
      </w:r>
      <w:r>
        <w:rPr>
          <w:rFonts w:ascii="Arial" w:hAnsi="Arial" w:cs="Arial"/>
          <w:b/>
          <w:sz w:val="21"/>
          <w:szCs w:val="21"/>
        </w:rPr>
        <w:t>.</w:t>
      </w:r>
      <w:r>
        <w:rPr>
          <w:rFonts w:ascii="Arial" w:hAnsi="Arial" w:cs="Arial"/>
          <w:sz w:val="21"/>
          <w:szCs w:val="21"/>
        </w:rPr>
        <w:tab/>
      </w:r>
    </w:p>
    <w:p w14:paraId="3BAB7E5F" w14:textId="77777777" w:rsidR="00C800A8" w:rsidRDefault="00C800A8" w:rsidP="00F469B2">
      <w:pPr>
        <w:tabs>
          <w:tab w:val="right" w:leader="hyphen" w:pos="8789"/>
          <w:tab w:val="right" w:leader="hyphen" w:pos="8931"/>
        </w:tabs>
        <w:spacing w:after="0" w:line="360" w:lineRule="auto"/>
        <w:jc w:val="both"/>
        <w:rPr>
          <w:rFonts w:ascii="Arial" w:hAnsi="Arial" w:cs="Arial"/>
          <w:sz w:val="21"/>
          <w:szCs w:val="21"/>
        </w:rPr>
      </w:pPr>
    </w:p>
    <w:p w14:paraId="6761A0C7" w14:textId="77777777" w:rsidR="00D04515" w:rsidRPr="00B317C7" w:rsidRDefault="00D04515" w:rsidP="00F469B2">
      <w:pPr>
        <w:tabs>
          <w:tab w:val="right" w:leader="hyphen" w:pos="8789"/>
          <w:tab w:val="right" w:leader="hyphen" w:pos="8931"/>
        </w:tabs>
        <w:spacing w:after="0" w:line="360" w:lineRule="auto"/>
        <w:jc w:val="both"/>
        <w:rPr>
          <w:rFonts w:ascii="Arial" w:hAnsi="Arial" w:cs="Arial"/>
          <w:sz w:val="21"/>
          <w:szCs w:val="21"/>
        </w:rPr>
      </w:pPr>
    </w:p>
    <w:p w14:paraId="3D1BDD17" w14:textId="77777777" w:rsidR="00FD10D6" w:rsidRPr="00B317C7" w:rsidRDefault="00FD10D6" w:rsidP="00F469B2">
      <w:pPr>
        <w:tabs>
          <w:tab w:val="right" w:leader="hyphen" w:pos="8789"/>
          <w:tab w:val="right" w:leader="hyphen" w:pos="8931"/>
        </w:tabs>
        <w:spacing w:after="0" w:line="360" w:lineRule="auto"/>
        <w:jc w:val="both"/>
        <w:rPr>
          <w:rFonts w:ascii="Arial" w:hAnsi="Arial" w:cs="Arial"/>
          <w:sz w:val="21"/>
          <w:szCs w:val="21"/>
        </w:rPr>
      </w:pPr>
    </w:p>
    <w:p w14:paraId="70FD9D0F" w14:textId="77777777" w:rsidR="00E104C7" w:rsidRPr="00B317C7" w:rsidRDefault="00E104C7" w:rsidP="00F469B2">
      <w:pPr>
        <w:tabs>
          <w:tab w:val="right" w:leader="hyphen" w:pos="8789"/>
          <w:tab w:val="right" w:leader="hyphen" w:pos="8931"/>
        </w:tabs>
        <w:spacing w:after="0" w:line="360" w:lineRule="auto"/>
        <w:jc w:val="both"/>
        <w:rPr>
          <w:rFonts w:ascii="Arial" w:hAnsi="Arial" w:cs="Arial"/>
          <w:sz w:val="21"/>
          <w:szCs w:val="21"/>
        </w:rPr>
      </w:pPr>
    </w:p>
    <w:tbl>
      <w:tblPr>
        <w:tblpPr w:leftFromText="141" w:rightFromText="141" w:vertAnchor="text" w:horzAnchor="margin" w:tblpY="13"/>
        <w:tblW w:w="0" w:type="auto"/>
        <w:tblLook w:val="04A0" w:firstRow="1" w:lastRow="0" w:firstColumn="1" w:lastColumn="0" w:noHBand="0" w:noVBand="1"/>
      </w:tblPr>
      <w:tblGrid>
        <w:gridCol w:w="6095"/>
      </w:tblGrid>
      <w:tr w:rsidR="00F469B2" w:rsidRPr="00B317C7" w14:paraId="58F8D54C" w14:textId="77777777" w:rsidTr="00FF1322">
        <w:tc>
          <w:tcPr>
            <w:tcW w:w="6095" w:type="dxa"/>
          </w:tcPr>
          <w:p w14:paraId="4C7F4342" w14:textId="77777777" w:rsidR="00F469B2" w:rsidRPr="00B317C7" w:rsidRDefault="00F469B2" w:rsidP="00FF1322">
            <w:pPr>
              <w:tabs>
                <w:tab w:val="right" w:leader="hyphen" w:pos="8789"/>
              </w:tabs>
              <w:spacing w:after="0" w:line="240" w:lineRule="auto"/>
              <w:jc w:val="center"/>
              <w:rPr>
                <w:rFonts w:ascii="Arial" w:hAnsi="Arial" w:cs="Arial"/>
                <w:sz w:val="21"/>
                <w:szCs w:val="21"/>
              </w:rPr>
            </w:pPr>
          </w:p>
          <w:p w14:paraId="494409BA" w14:textId="77777777" w:rsidR="00F469B2" w:rsidRPr="00B317C7" w:rsidRDefault="00F469B2" w:rsidP="00FF1322">
            <w:pPr>
              <w:tabs>
                <w:tab w:val="right" w:leader="hyphen" w:pos="8789"/>
              </w:tabs>
              <w:spacing w:after="0" w:line="240" w:lineRule="auto"/>
              <w:rPr>
                <w:rFonts w:ascii="Arial" w:hAnsi="Arial" w:cs="Arial"/>
                <w:sz w:val="21"/>
                <w:szCs w:val="21"/>
              </w:rPr>
            </w:pPr>
          </w:p>
          <w:p w14:paraId="5235FABD" w14:textId="77777777" w:rsidR="00F469B2" w:rsidRPr="00B317C7" w:rsidRDefault="00F469B2" w:rsidP="00FF1322">
            <w:pPr>
              <w:tabs>
                <w:tab w:val="right" w:leader="hyphen" w:pos="8789"/>
              </w:tabs>
              <w:spacing w:after="0" w:line="240" w:lineRule="auto"/>
              <w:jc w:val="center"/>
              <w:rPr>
                <w:rFonts w:ascii="Arial" w:hAnsi="Arial" w:cs="Arial"/>
                <w:sz w:val="21"/>
                <w:szCs w:val="21"/>
              </w:rPr>
            </w:pPr>
            <w:r w:rsidRPr="00B317C7">
              <w:rPr>
                <w:rFonts w:ascii="Arial" w:hAnsi="Arial" w:cs="Arial"/>
                <w:sz w:val="21"/>
                <w:szCs w:val="21"/>
              </w:rPr>
              <w:t>________________________________________________</w:t>
            </w:r>
          </w:p>
          <w:p w14:paraId="7BE0FA26" w14:textId="77777777" w:rsidR="00F469B2" w:rsidRPr="00B317C7" w:rsidRDefault="00F469B2" w:rsidP="003A7641">
            <w:pPr>
              <w:tabs>
                <w:tab w:val="right" w:leader="hyphen" w:pos="8789"/>
              </w:tabs>
              <w:spacing w:after="0" w:line="240" w:lineRule="auto"/>
              <w:jc w:val="center"/>
              <w:rPr>
                <w:rFonts w:ascii="Arial" w:hAnsi="Arial" w:cs="Arial"/>
                <w:b/>
                <w:sz w:val="21"/>
                <w:szCs w:val="21"/>
              </w:rPr>
            </w:pPr>
            <w:r w:rsidRPr="00B317C7">
              <w:rPr>
                <w:rFonts w:ascii="Arial" w:hAnsi="Arial" w:cs="Arial"/>
                <w:b/>
                <w:sz w:val="21"/>
                <w:szCs w:val="21"/>
              </w:rPr>
              <w:t>LICENCIADO PATRICIO EUGENIO GALVÁN SALINAS</w:t>
            </w:r>
          </w:p>
          <w:p w14:paraId="00E98DAD" w14:textId="77777777" w:rsidR="00F469B2" w:rsidRPr="00B317C7" w:rsidRDefault="00F469B2" w:rsidP="003A7641">
            <w:pPr>
              <w:tabs>
                <w:tab w:val="right" w:leader="hyphen" w:pos="8789"/>
              </w:tabs>
              <w:spacing w:after="0" w:line="240" w:lineRule="auto"/>
              <w:jc w:val="center"/>
              <w:rPr>
                <w:rFonts w:ascii="Arial" w:hAnsi="Arial" w:cs="Arial"/>
                <w:b/>
                <w:sz w:val="21"/>
                <w:szCs w:val="21"/>
              </w:rPr>
            </w:pPr>
            <w:r w:rsidRPr="00B317C7">
              <w:rPr>
                <w:rFonts w:ascii="Arial" w:hAnsi="Arial" w:cs="Arial"/>
                <w:b/>
                <w:sz w:val="21"/>
                <w:szCs w:val="21"/>
              </w:rPr>
              <w:t>Corredor Público Número 1 (uno)</w:t>
            </w:r>
          </w:p>
          <w:p w14:paraId="1AECE1B8" w14:textId="77777777" w:rsidR="00F469B2" w:rsidRPr="00B317C7" w:rsidRDefault="00F469B2" w:rsidP="003A7641">
            <w:pPr>
              <w:tabs>
                <w:tab w:val="right" w:leader="hyphen" w:pos="8789"/>
              </w:tabs>
              <w:spacing w:after="0" w:line="240" w:lineRule="auto"/>
              <w:jc w:val="center"/>
              <w:rPr>
                <w:rFonts w:ascii="Arial" w:hAnsi="Arial" w:cs="Arial"/>
                <w:sz w:val="21"/>
                <w:szCs w:val="21"/>
              </w:rPr>
            </w:pPr>
            <w:r w:rsidRPr="00B317C7">
              <w:rPr>
                <w:rFonts w:ascii="Arial" w:hAnsi="Arial" w:cs="Arial"/>
                <w:sz w:val="21"/>
                <w:szCs w:val="21"/>
              </w:rPr>
              <w:t>Plaza del Estado de Nuevo León</w:t>
            </w:r>
          </w:p>
          <w:p w14:paraId="0C9C0858" w14:textId="77777777" w:rsidR="00F469B2" w:rsidRPr="00B317C7" w:rsidRDefault="00F469B2" w:rsidP="003A7641">
            <w:pPr>
              <w:tabs>
                <w:tab w:val="right" w:leader="hyphen" w:pos="8789"/>
              </w:tabs>
              <w:spacing w:after="0" w:line="240" w:lineRule="auto"/>
              <w:jc w:val="center"/>
              <w:rPr>
                <w:rFonts w:ascii="Arial" w:hAnsi="Arial" w:cs="Arial"/>
                <w:sz w:val="21"/>
                <w:szCs w:val="21"/>
              </w:rPr>
            </w:pPr>
            <w:r w:rsidRPr="00B317C7">
              <w:rPr>
                <w:rFonts w:ascii="Arial" w:hAnsi="Arial" w:cs="Arial"/>
                <w:i/>
                <w:sz w:val="21"/>
                <w:szCs w:val="21"/>
              </w:rPr>
              <w:t>RFC: GASP740710PD2</w:t>
            </w:r>
          </w:p>
        </w:tc>
      </w:tr>
    </w:tbl>
    <w:p w14:paraId="417DCF01" w14:textId="77777777" w:rsidR="00D41CEA" w:rsidRPr="00B317C7" w:rsidRDefault="00D41CEA" w:rsidP="00673CD2">
      <w:pPr>
        <w:tabs>
          <w:tab w:val="right" w:leader="hyphen" w:pos="8647"/>
          <w:tab w:val="right" w:leader="hyphen" w:pos="8789"/>
        </w:tabs>
        <w:spacing w:after="0" w:line="360" w:lineRule="auto"/>
        <w:rPr>
          <w:rFonts w:ascii="Arial" w:hAnsi="Arial" w:cs="Arial"/>
          <w:sz w:val="21"/>
          <w:szCs w:val="21"/>
        </w:rPr>
      </w:pPr>
    </w:p>
    <w:p w14:paraId="127B3DB2" w14:textId="77777777" w:rsidR="00D41CEA" w:rsidRPr="00B317C7" w:rsidRDefault="00D41CEA" w:rsidP="00673CD2">
      <w:pPr>
        <w:tabs>
          <w:tab w:val="right" w:leader="hyphen" w:pos="8647"/>
          <w:tab w:val="right" w:leader="hyphen" w:pos="8789"/>
        </w:tabs>
        <w:spacing w:after="0" w:line="360" w:lineRule="auto"/>
        <w:rPr>
          <w:rFonts w:ascii="Arial" w:hAnsi="Arial" w:cs="Arial"/>
          <w:sz w:val="21"/>
          <w:szCs w:val="21"/>
        </w:rPr>
      </w:pPr>
    </w:p>
    <w:p w14:paraId="1CFA9176" w14:textId="7B29C5B8" w:rsidR="00D41CEA" w:rsidRDefault="00D41CEA" w:rsidP="00673CD2">
      <w:pPr>
        <w:tabs>
          <w:tab w:val="right" w:leader="hyphen" w:pos="8647"/>
          <w:tab w:val="right" w:leader="hyphen" w:pos="8789"/>
        </w:tabs>
        <w:spacing w:after="0" w:line="360" w:lineRule="auto"/>
        <w:rPr>
          <w:rFonts w:ascii="Arial" w:hAnsi="Arial" w:cs="Arial"/>
          <w:sz w:val="21"/>
          <w:szCs w:val="21"/>
        </w:rPr>
      </w:pPr>
    </w:p>
    <w:p w14:paraId="0C931B35" w14:textId="0287815F" w:rsidR="00834B80" w:rsidRDefault="00834B80" w:rsidP="00673CD2">
      <w:pPr>
        <w:tabs>
          <w:tab w:val="right" w:leader="hyphen" w:pos="8647"/>
          <w:tab w:val="right" w:leader="hyphen" w:pos="8789"/>
        </w:tabs>
        <w:spacing w:after="0" w:line="360" w:lineRule="auto"/>
        <w:rPr>
          <w:rFonts w:ascii="Arial" w:hAnsi="Arial" w:cs="Arial"/>
          <w:sz w:val="21"/>
          <w:szCs w:val="21"/>
        </w:rPr>
      </w:pPr>
    </w:p>
    <w:p w14:paraId="237AC712" w14:textId="47259CD2" w:rsidR="00834B80" w:rsidRDefault="00834B80" w:rsidP="00673CD2">
      <w:pPr>
        <w:tabs>
          <w:tab w:val="right" w:leader="hyphen" w:pos="8647"/>
          <w:tab w:val="right" w:leader="hyphen" w:pos="8789"/>
        </w:tabs>
        <w:spacing w:after="0" w:line="360" w:lineRule="auto"/>
        <w:rPr>
          <w:rFonts w:ascii="Arial" w:hAnsi="Arial" w:cs="Arial"/>
          <w:sz w:val="21"/>
          <w:szCs w:val="21"/>
        </w:rPr>
      </w:pPr>
    </w:p>
    <w:p w14:paraId="08FDFA89" w14:textId="77777777" w:rsidR="00834B80" w:rsidRPr="00B317C7" w:rsidRDefault="00834B80" w:rsidP="00673CD2">
      <w:pPr>
        <w:tabs>
          <w:tab w:val="right" w:leader="hyphen" w:pos="8647"/>
          <w:tab w:val="right" w:leader="hyphen" w:pos="8789"/>
        </w:tabs>
        <w:spacing w:after="0" w:line="360" w:lineRule="auto"/>
        <w:rPr>
          <w:rFonts w:ascii="Arial" w:hAnsi="Arial" w:cs="Arial"/>
          <w:sz w:val="21"/>
          <w:szCs w:val="21"/>
        </w:rPr>
      </w:pPr>
    </w:p>
    <w:p w14:paraId="53AB0D65" w14:textId="77777777" w:rsidR="00D41CEA" w:rsidRPr="00B317C7" w:rsidRDefault="00D41CEA" w:rsidP="00673CD2">
      <w:pPr>
        <w:tabs>
          <w:tab w:val="right" w:leader="hyphen" w:pos="8647"/>
          <w:tab w:val="right" w:leader="hyphen" w:pos="8789"/>
        </w:tabs>
        <w:spacing w:after="0" w:line="360" w:lineRule="auto"/>
        <w:rPr>
          <w:rFonts w:ascii="Arial" w:hAnsi="Arial" w:cs="Arial"/>
          <w:sz w:val="21"/>
          <w:szCs w:val="21"/>
        </w:rPr>
      </w:pPr>
    </w:p>
    <w:p w14:paraId="46FABDFA" w14:textId="77777777" w:rsidR="00FC5E73" w:rsidRDefault="00FC5E73" w:rsidP="00673CD2">
      <w:pPr>
        <w:tabs>
          <w:tab w:val="right" w:leader="hyphen" w:pos="8647"/>
          <w:tab w:val="right" w:leader="hyphen" w:pos="8789"/>
        </w:tabs>
        <w:spacing w:after="0" w:line="360" w:lineRule="auto"/>
        <w:rPr>
          <w:rFonts w:ascii="Arial" w:hAnsi="Arial" w:cs="Arial"/>
          <w:sz w:val="21"/>
          <w:szCs w:val="21"/>
        </w:rPr>
      </w:pPr>
    </w:p>
    <w:p w14:paraId="1C56F1CB" w14:textId="77777777" w:rsidR="00FC5E73" w:rsidRDefault="00FC5E73" w:rsidP="00673CD2">
      <w:pPr>
        <w:tabs>
          <w:tab w:val="right" w:leader="hyphen" w:pos="8647"/>
          <w:tab w:val="right" w:leader="hyphen" w:pos="8789"/>
        </w:tabs>
        <w:spacing w:after="0" w:line="360" w:lineRule="auto"/>
        <w:rPr>
          <w:rFonts w:ascii="Arial" w:hAnsi="Arial" w:cs="Arial"/>
          <w:sz w:val="21"/>
          <w:szCs w:val="21"/>
        </w:rPr>
      </w:pPr>
    </w:p>
    <w:p w14:paraId="4E86C7A5" w14:textId="2EEA3E9D" w:rsidR="00FC5E73" w:rsidRPr="00B317C7" w:rsidRDefault="00FC5E73" w:rsidP="00673CD2">
      <w:pPr>
        <w:tabs>
          <w:tab w:val="right" w:leader="hyphen" w:pos="8647"/>
          <w:tab w:val="right" w:leader="hyphen" w:pos="8789"/>
        </w:tabs>
        <w:spacing w:after="0" w:line="360" w:lineRule="auto"/>
        <w:rPr>
          <w:rFonts w:ascii="Arial" w:hAnsi="Arial" w:cs="Arial"/>
          <w:sz w:val="21"/>
          <w:szCs w:val="21"/>
        </w:rPr>
      </w:pPr>
      <w:r>
        <w:rPr>
          <w:rFonts w:ascii="Arial" w:hAnsi="Arial" w:cs="Arial"/>
          <w:noProof/>
          <w:sz w:val="21"/>
          <w:szCs w:val="21"/>
          <w:lang w:eastAsia="es-MX"/>
        </w:rPr>
        <w:lastRenderedPageBreak/>
        <mc:AlternateContent>
          <mc:Choice Requires="wps">
            <w:drawing>
              <wp:anchor distT="0" distB="0" distL="114300" distR="114300" simplePos="0" relativeHeight="251659264" behindDoc="0" locked="0" layoutInCell="1" allowOverlap="1" wp14:anchorId="6B70CAEC" wp14:editId="13D830F0">
                <wp:simplePos x="0" y="0"/>
                <wp:positionH relativeFrom="column">
                  <wp:posOffset>175620</wp:posOffset>
                </wp:positionH>
                <wp:positionV relativeFrom="paragraph">
                  <wp:posOffset>-400505</wp:posOffset>
                </wp:positionV>
                <wp:extent cx="4694716" cy="7438030"/>
                <wp:effectExtent l="0" t="0" r="29845" b="29845"/>
                <wp:wrapNone/>
                <wp:docPr id="1" name="1 Conector recto"/>
                <wp:cNvGraphicFramePr/>
                <a:graphic xmlns:a="http://schemas.openxmlformats.org/drawingml/2006/main">
                  <a:graphicData uri="http://schemas.microsoft.com/office/word/2010/wordprocessingShape">
                    <wps:wsp>
                      <wps:cNvCnPr/>
                      <wps:spPr>
                        <a:xfrm flipV="1">
                          <a:off x="0" y="0"/>
                          <a:ext cx="4694716" cy="7438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E1756" id="1 Conector recto"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31.55pt" to="383.5pt,5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I+zrQEAAKQDAAAOAAAAZHJzL2Uyb0RvYy54bWysU8tu2zAQvAfoPxC815ITw0kFyzkkaC9F&#10;GzRJ7wy1tAjwBZK15L/vcmUrRVsESJALwcfO7M7scnM9WsP2EJP2ruXLRc0ZOOk77XYtf3z4/PGK&#10;s5SF64TxDlp+gMSvtx/ONkNo4Nz33nQQGZK41Ayh5X3OoamqJHuwIi18AIePykcrMh7jruqiGJDd&#10;muq8rtfV4GMXopeQEt7eTo98S/xKgczflUqQmWk51pZpjbQ+lbXabkSziyL0Wh7LEG+owgrtMOlM&#10;dSuyYL+i/ofKahl98iovpLeVV0pLIA2oZln/pea+FwFIC5qTwmxTej9a+W1/4+4i2jCE1KRwF4uK&#10;UUXLlNHhJ/aUdGGlbCTbDrNtMGYm8XK1/rS6XK45k/h2ubq4qi/I2GoiKoQhpvwFvGVl03KjXdEl&#10;GrH/mjImx9BTCB6eS6FdPhgowcb9AMV0hymnomhK4MZEthfYXyEluLwsPUU+ii4wpY2ZgTWlfRF4&#10;jC9QoAl6DXhGUGbv8gy22vn4v+x5PJWspviTA5PuYsGT7w7UJLIGR4EUHse2zNqfZ4I/f67tbwAA&#10;AP//AwBQSwMEFAAGAAgAAAAhAOlsYZHeAAAACwEAAA8AAABkcnMvZG93bnJldi54bWxMj8FOwzAQ&#10;RO9I/IO1SNxaJwElVYhTIUrPiBYkjm68TVLsdRS7bfL3LCc4rvZp5k21npwVFxxD70lBukxAIDXe&#10;9NQq+NhvFysQIWoy2npCBTMGWNe3N5Uujb/SO152sRUcQqHUCroYh1LK0HTodFj6AYl/Rz86Hfkc&#10;W2lGfeVwZ2WWJLl0uidu6PSALx0237uzUxBs+3qaP2e/ycw4b7bhC9/SR6Xu76bnJxARp/gHw68+&#10;q0PNTgd/JhOEVZAVBZMKFvlDCoKBIi943IHJNFllIOtK/t9Q/wAAAP//AwBQSwECLQAUAAYACAAA&#10;ACEAtoM4kv4AAADhAQAAEwAAAAAAAAAAAAAAAAAAAAAAW0NvbnRlbnRfVHlwZXNdLnhtbFBLAQIt&#10;ABQABgAIAAAAIQA4/SH/1gAAAJQBAAALAAAAAAAAAAAAAAAAAC8BAABfcmVscy8ucmVsc1BLAQIt&#10;ABQABgAIAAAAIQDZ9I+zrQEAAKQDAAAOAAAAAAAAAAAAAAAAAC4CAABkcnMvZTJvRG9jLnhtbFBL&#10;AQItABQABgAIAAAAIQDpbGGR3gAAAAsBAAAPAAAAAAAAAAAAAAAAAAcEAABkcnMvZG93bnJldi54&#10;bWxQSwUGAAAAAAQABADzAAAAEgUAAAAA&#10;" strokecolor="#4579b8 [3044]"/>
            </w:pict>
          </mc:Fallback>
        </mc:AlternateContent>
      </w:r>
    </w:p>
    <w:sectPr w:rsidR="00FC5E73" w:rsidRPr="00B317C7" w:rsidSect="000234A8">
      <w:footerReference w:type="default" r:id="rId11"/>
      <w:pgSz w:w="12240" w:h="15840" w:code="1"/>
      <w:pgMar w:top="2694" w:right="900" w:bottom="1276" w:left="2410" w:header="720" w:footer="3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BD314" w14:textId="77777777" w:rsidR="0078519B" w:rsidRDefault="0078519B" w:rsidP="006B21E4">
      <w:pPr>
        <w:spacing w:after="0" w:line="240" w:lineRule="auto"/>
      </w:pPr>
      <w:r>
        <w:separator/>
      </w:r>
    </w:p>
  </w:endnote>
  <w:endnote w:type="continuationSeparator" w:id="0">
    <w:p w14:paraId="70C7AB8F" w14:textId="77777777" w:rsidR="0078519B" w:rsidRDefault="0078519B" w:rsidP="006B2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ic 32Regular">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43A32" w14:textId="77777777" w:rsidR="001D4BA3" w:rsidRDefault="001D4BA3">
    <w:pPr>
      <w:pStyle w:val="Piedepgina"/>
      <w:jc w:val="right"/>
    </w:pPr>
    <w:r>
      <w:fldChar w:fldCharType="begin"/>
    </w:r>
    <w:r>
      <w:instrText xml:space="preserve"> PAGE </w:instrText>
    </w:r>
    <w:r>
      <w:fldChar w:fldCharType="separate"/>
    </w:r>
    <w:r w:rsidR="00640173">
      <w:rPr>
        <w:noProof/>
      </w:rPr>
      <w:t>4</w:t>
    </w:r>
    <w:r>
      <w:rPr>
        <w:noProof/>
      </w:rPr>
      <w:fldChar w:fldCharType="end"/>
    </w:r>
  </w:p>
  <w:p w14:paraId="40895745" w14:textId="77777777" w:rsidR="001D4BA3" w:rsidRDefault="001D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4482B" w14:textId="77777777" w:rsidR="0078519B" w:rsidRDefault="0078519B" w:rsidP="006B21E4">
      <w:pPr>
        <w:spacing w:after="0" w:line="240" w:lineRule="auto"/>
      </w:pPr>
      <w:r>
        <w:separator/>
      </w:r>
    </w:p>
  </w:footnote>
  <w:footnote w:type="continuationSeparator" w:id="0">
    <w:p w14:paraId="65CCF093" w14:textId="77777777" w:rsidR="0078519B" w:rsidRDefault="0078519B" w:rsidP="006B2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B43850"/>
    <w:multiLevelType w:val="hybridMultilevel"/>
    <w:tmpl w:val="B936EF2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29828CB"/>
    <w:multiLevelType w:val="hybridMultilevel"/>
    <w:tmpl w:val="5B1CCA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4D51521"/>
    <w:multiLevelType w:val="hybridMultilevel"/>
    <w:tmpl w:val="A6988E82"/>
    <w:lvl w:ilvl="0" w:tplc="04090017">
      <w:start w:val="1"/>
      <w:numFmt w:val="lowerLetter"/>
      <w:lvlText w:val="%1)"/>
      <w:lvlJc w:val="left"/>
      <w:pPr>
        <w:ind w:left="5316" w:hanging="360"/>
      </w:pPr>
    </w:lvl>
    <w:lvl w:ilvl="1" w:tplc="04090019">
      <w:start w:val="1"/>
      <w:numFmt w:val="lowerLetter"/>
      <w:lvlText w:val="%2."/>
      <w:lvlJc w:val="left"/>
      <w:pPr>
        <w:ind w:left="6036" w:hanging="360"/>
      </w:pPr>
    </w:lvl>
    <w:lvl w:ilvl="2" w:tplc="0409001B" w:tentative="1">
      <w:start w:val="1"/>
      <w:numFmt w:val="lowerRoman"/>
      <w:lvlText w:val="%3."/>
      <w:lvlJc w:val="right"/>
      <w:pPr>
        <w:ind w:left="6756" w:hanging="180"/>
      </w:pPr>
    </w:lvl>
    <w:lvl w:ilvl="3" w:tplc="0409000F" w:tentative="1">
      <w:start w:val="1"/>
      <w:numFmt w:val="decimal"/>
      <w:lvlText w:val="%4."/>
      <w:lvlJc w:val="left"/>
      <w:pPr>
        <w:ind w:left="7476" w:hanging="360"/>
      </w:pPr>
    </w:lvl>
    <w:lvl w:ilvl="4" w:tplc="04090019" w:tentative="1">
      <w:start w:val="1"/>
      <w:numFmt w:val="lowerLetter"/>
      <w:lvlText w:val="%5."/>
      <w:lvlJc w:val="left"/>
      <w:pPr>
        <w:ind w:left="8196" w:hanging="360"/>
      </w:pPr>
    </w:lvl>
    <w:lvl w:ilvl="5" w:tplc="0409001B" w:tentative="1">
      <w:start w:val="1"/>
      <w:numFmt w:val="lowerRoman"/>
      <w:lvlText w:val="%6."/>
      <w:lvlJc w:val="right"/>
      <w:pPr>
        <w:ind w:left="8916" w:hanging="180"/>
      </w:pPr>
    </w:lvl>
    <w:lvl w:ilvl="6" w:tplc="0409000F" w:tentative="1">
      <w:start w:val="1"/>
      <w:numFmt w:val="decimal"/>
      <w:lvlText w:val="%7."/>
      <w:lvlJc w:val="left"/>
      <w:pPr>
        <w:ind w:left="9636" w:hanging="360"/>
      </w:pPr>
    </w:lvl>
    <w:lvl w:ilvl="7" w:tplc="04090019" w:tentative="1">
      <w:start w:val="1"/>
      <w:numFmt w:val="lowerLetter"/>
      <w:lvlText w:val="%8."/>
      <w:lvlJc w:val="left"/>
      <w:pPr>
        <w:ind w:left="10356" w:hanging="360"/>
      </w:pPr>
    </w:lvl>
    <w:lvl w:ilvl="8" w:tplc="0409001B" w:tentative="1">
      <w:start w:val="1"/>
      <w:numFmt w:val="lowerRoman"/>
      <w:lvlText w:val="%9."/>
      <w:lvlJc w:val="right"/>
      <w:pPr>
        <w:ind w:left="11076" w:hanging="180"/>
      </w:pPr>
    </w:lvl>
  </w:abstractNum>
  <w:abstractNum w:abstractNumId="6" w15:restartNumberingAfterBreak="0">
    <w:nsid w:val="0AC601F3"/>
    <w:multiLevelType w:val="hybridMultilevel"/>
    <w:tmpl w:val="70723A40"/>
    <w:lvl w:ilvl="0" w:tplc="7F426D1E">
      <w:start w:val="2"/>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0C792081"/>
    <w:multiLevelType w:val="hybridMultilevel"/>
    <w:tmpl w:val="2B5028B6"/>
    <w:lvl w:ilvl="0" w:tplc="080A0015">
      <w:start w:val="1"/>
      <w:numFmt w:val="upp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10D872C2"/>
    <w:multiLevelType w:val="hybridMultilevel"/>
    <w:tmpl w:val="2B5028B6"/>
    <w:lvl w:ilvl="0" w:tplc="080A0015">
      <w:start w:val="1"/>
      <w:numFmt w:val="upp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9" w15:restartNumberingAfterBreak="0">
    <w:nsid w:val="14401AC2"/>
    <w:multiLevelType w:val="hybridMultilevel"/>
    <w:tmpl w:val="A9687B1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B780034"/>
    <w:multiLevelType w:val="hybridMultilevel"/>
    <w:tmpl w:val="1D4C6B70"/>
    <w:lvl w:ilvl="0" w:tplc="F0324DB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8E5FE1"/>
    <w:multiLevelType w:val="multilevel"/>
    <w:tmpl w:val="22846BD0"/>
    <w:lvl w:ilvl="0">
      <w:start w:val="3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900905"/>
    <w:multiLevelType w:val="singleLevel"/>
    <w:tmpl w:val="7A243124"/>
    <w:lvl w:ilvl="0">
      <w:start w:val="1"/>
      <w:numFmt w:val="lowerLetter"/>
      <w:lvlText w:val="%1)"/>
      <w:lvlJc w:val="left"/>
      <w:pPr>
        <w:tabs>
          <w:tab w:val="num" w:pos="1440"/>
        </w:tabs>
        <w:ind w:left="1440" w:hanging="720"/>
      </w:pPr>
      <w:rPr>
        <w:rFonts w:hint="default"/>
      </w:rPr>
    </w:lvl>
  </w:abstractNum>
  <w:abstractNum w:abstractNumId="13" w15:restartNumberingAfterBreak="0">
    <w:nsid w:val="2964278F"/>
    <w:multiLevelType w:val="multilevel"/>
    <w:tmpl w:val="A67440D0"/>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7F208A3"/>
    <w:multiLevelType w:val="singleLevel"/>
    <w:tmpl w:val="7A243124"/>
    <w:lvl w:ilvl="0">
      <w:start w:val="1"/>
      <w:numFmt w:val="lowerLetter"/>
      <w:lvlText w:val="%1)"/>
      <w:lvlJc w:val="left"/>
      <w:pPr>
        <w:tabs>
          <w:tab w:val="num" w:pos="1440"/>
        </w:tabs>
        <w:ind w:left="1440" w:hanging="720"/>
      </w:pPr>
      <w:rPr>
        <w:rFonts w:hint="default"/>
      </w:rPr>
    </w:lvl>
  </w:abstractNum>
  <w:abstractNum w:abstractNumId="15" w15:restartNumberingAfterBreak="0">
    <w:nsid w:val="388E609E"/>
    <w:multiLevelType w:val="hybridMultilevel"/>
    <w:tmpl w:val="B936EF2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9B07D8"/>
    <w:multiLevelType w:val="hybridMultilevel"/>
    <w:tmpl w:val="25A69DB6"/>
    <w:lvl w:ilvl="0" w:tplc="080A0015">
      <w:start w:val="1"/>
      <w:numFmt w:val="upp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7" w15:restartNumberingAfterBreak="0">
    <w:nsid w:val="46BE2DD3"/>
    <w:multiLevelType w:val="hybridMultilevel"/>
    <w:tmpl w:val="FFF6363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7204E14"/>
    <w:multiLevelType w:val="hybridMultilevel"/>
    <w:tmpl w:val="92EA8AD4"/>
    <w:lvl w:ilvl="0" w:tplc="DD6E4EDA">
      <w:start w:val="3"/>
      <w:numFmt w:val="bullet"/>
      <w:lvlText w:val=""/>
      <w:lvlJc w:val="left"/>
      <w:pPr>
        <w:ind w:left="720" w:hanging="360"/>
      </w:pPr>
      <w:rPr>
        <w:rFonts w:ascii="Wingdings" w:eastAsia="Calibr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804134C"/>
    <w:multiLevelType w:val="hybridMultilevel"/>
    <w:tmpl w:val="DD687248"/>
    <w:lvl w:ilvl="0" w:tplc="5072A08A">
      <w:start w:val="1"/>
      <w:numFmt w:val="upp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BFF1B08"/>
    <w:multiLevelType w:val="hybridMultilevel"/>
    <w:tmpl w:val="B936EF2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E360828"/>
    <w:multiLevelType w:val="hybridMultilevel"/>
    <w:tmpl w:val="A6988E82"/>
    <w:lvl w:ilvl="0" w:tplc="04090017">
      <w:start w:val="1"/>
      <w:numFmt w:val="low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15:restartNumberingAfterBreak="0">
    <w:nsid w:val="63D81DEB"/>
    <w:multiLevelType w:val="hybridMultilevel"/>
    <w:tmpl w:val="FFF6363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12C646E"/>
    <w:multiLevelType w:val="multilevel"/>
    <w:tmpl w:val="36245DD6"/>
    <w:lvl w:ilvl="0">
      <w:start w:val="3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6957C51"/>
    <w:multiLevelType w:val="hybridMultilevel"/>
    <w:tmpl w:val="C19C2E60"/>
    <w:lvl w:ilvl="0" w:tplc="410E1804">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172645991">
    <w:abstractNumId w:val="0"/>
  </w:num>
  <w:num w:numId="2" w16cid:durableId="1354108001">
    <w:abstractNumId w:val="1"/>
  </w:num>
  <w:num w:numId="3" w16cid:durableId="767504565">
    <w:abstractNumId w:val="2"/>
  </w:num>
  <w:num w:numId="4" w16cid:durableId="1909419437">
    <w:abstractNumId w:val="16"/>
  </w:num>
  <w:num w:numId="5" w16cid:durableId="1879274487">
    <w:abstractNumId w:val="8"/>
  </w:num>
  <w:num w:numId="6" w16cid:durableId="2098625527">
    <w:abstractNumId w:val="7"/>
  </w:num>
  <w:num w:numId="7" w16cid:durableId="1990162606">
    <w:abstractNumId w:val="18"/>
  </w:num>
  <w:num w:numId="8" w16cid:durableId="2002268461">
    <w:abstractNumId w:val="24"/>
  </w:num>
  <w:num w:numId="9" w16cid:durableId="1223440232">
    <w:abstractNumId w:val="5"/>
  </w:num>
  <w:num w:numId="10" w16cid:durableId="242029070">
    <w:abstractNumId w:val="21"/>
  </w:num>
  <w:num w:numId="11" w16cid:durableId="1947349409">
    <w:abstractNumId w:val="12"/>
  </w:num>
  <w:num w:numId="12" w16cid:durableId="1228341747">
    <w:abstractNumId w:val="6"/>
  </w:num>
  <w:num w:numId="13" w16cid:durableId="887688252">
    <w:abstractNumId w:val="14"/>
  </w:num>
  <w:num w:numId="14" w16cid:durableId="990980590">
    <w:abstractNumId w:val="13"/>
  </w:num>
  <w:num w:numId="15" w16cid:durableId="1960067433">
    <w:abstractNumId w:val="11"/>
  </w:num>
  <w:num w:numId="16" w16cid:durableId="482085958">
    <w:abstractNumId w:val="4"/>
  </w:num>
  <w:num w:numId="17" w16cid:durableId="594943202">
    <w:abstractNumId w:val="23"/>
  </w:num>
  <w:num w:numId="18" w16cid:durableId="2028561563">
    <w:abstractNumId w:val="15"/>
  </w:num>
  <w:num w:numId="19" w16cid:durableId="368914292">
    <w:abstractNumId w:val="3"/>
  </w:num>
  <w:num w:numId="20" w16cid:durableId="959603644">
    <w:abstractNumId w:val="20"/>
  </w:num>
  <w:num w:numId="21" w16cid:durableId="346756602">
    <w:abstractNumId w:val="10"/>
  </w:num>
  <w:num w:numId="22" w16cid:durableId="2072145088">
    <w:abstractNumId w:val="22"/>
  </w:num>
  <w:num w:numId="23" w16cid:durableId="2047481157">
    <w:abstractNumId w:val="17"/>
  </w:num>
  <w:num w:numId="24" w16cid:durableId="283511200">
    <w:abstractNumId w:val="19"/>
  </w:num>
  <w:num w:numId="25" w16cid:durableId="1036738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31D4"/>
    <w:rsid w:val="0000055C"/>
    <w:rsid w:val="00000643"/>
    <w:rsid w:val="00002239"/>
    <w:rsid w:val="0000255E"/>
    <w:rsid w:val="0000278D"/>
    <w:rsid w:val="00002C25"/>
    <w:rsid w:val="000120DA"/>
    <w:rsid w:val="000120E5"/>
    <w:rsid w:val="00014F95"/>
    <w:rsid w:val="00020882"/>
    <w:rsid w:val="000210E0"/>
    <w:rsid w:val="0002206A"/>
    <w:rsid w:val="000234A8"/>
    <w:rsid w:val="00023FBF"/>
    <w:rsid w:val="00025212"/>
    <w:rsid w:val="00025FB2"/>
    <w:rsid w:val="00026C07"/>
    <w:rsid w:val="00027A60"/>
    <w:rsid w:val="00030C94"/>
    <w:rsid w:val="00031631"/>
    <w:rsid w:val="000331F4"/>
    <w:rsid w:val="000334C1"/>
    <w:rsid w:val="00034817"/>
    <w:rsid w:val="00035E48"/>
    <w:rsid w:val="0003609D"/>
    <w:rsid w:val="000411AD"/>
    <w:rsid w:val="000415B1"/>
    <w:rsid w:val="00041A27"/>
    <w:rsid w:val="0004430B"/>
    <w:rsid w:val="0004533A"/>
    <w:rsid w:val="00046DD9"/>
    <w:rsid w:val="0005194B"/>
    <w:rsid w:val="00052D64"/>
    <w:rsid w:val="00052D73"/>
    <w:rsid w:val="0005341A"/>
    <w:rsid w:val="00055D63"/>
    <w:rsid w:val="00056504"/>
    <w:rsid w:val="000574DE"/>
    <w:rsid w:val="00061F8E"/>
    <w:rsid w:val="000637BE"/>
    <w:rsid w:val="00067F12"/>
    <w:rsid w:val="00071312"/>
    <w:rsid w:val="000719FF"/>
    <w:rsid w:val="00071E94"/>
    <w:rsid w:val="00074364"/>
    <w:rsid w:val="000775AA"/>
    <w:rsid w:val="000777A6"/>
    <w:rsid w:val="00082E56"/>
    <w:rsid w:val="00083570"/>
    <w:rsid w:val="00084853"/>
    <w:rsid w:val="000849A1"/>
    <w:rsid w:val="00086499"/>
    <w:rsid w:val="00087CB2"/>
    <w:rsid w:val="00087E99"/>
    <w:rsid w:val="00087F8A"/>
    <w:rsid w:val="00090DE5"/>
    <w:rsid w:val="0009156C"/>
    <w:rsid w:val="000943DC"/>
    <w:rsid w:val="00094C5E"/>
    <w:rsid w:val="00094E68"/>
    <w:rsid w:val="000A03DD"/>
    <w:rsid w:val="000A22C7"/>
    <w:rsid w:val="000A2D23"/>
    <w:rsid w:val="000A2EFF"/>
    <w:rsid w:val="000A2F77"/>
    <w:rsid w:val="000A37B3"/>
    <w:rsid w:val="000A53C5"/>
    <w:rsid w:val="000A5567"/>
    <w:rsid w:val="000B0D23"/>
    <w:rsid w:val="000B37FC"/>
    <w:rsid w:val="000B4EDE"/>
    <w:rsid w:val="000B4EE1"/>
    <w:rsid w:val="000B5A0C"/>
    <w:rsid w:val="000B65F9"/>
    <w:rsid w:val="000B67ED"/>
    <w:rsid w:val="000B735B"/>
    <w:rsid w:val="000C0BEC"/>
    <w:rsid w:val="000C7DF4"/>
    <w:rsid w:val="000D0D31"/>
    <w:rsid w:val="000D3098"/>
    <w:rsid w:val="000D48FA"/>
    <w:rsid w:val="000D51A5"/>
    <w:rsid w:val="000D538D"/>
    <w:rsid w:val="000D59F6"/>
    <w:rsid w:val="000D64AF"/>
    <w:rsid w:val="000D72CD"/>
    <w:rsid w:val="000E35AE"/>
    <w:rsid w:val="000E7D4F"/>
    <w:rsid w:val="000F3C77"/>
    <w:rsid w:val="000F6F70"/>
    <w:rsid w:val="00100723"/>
    <w:rsid w:val="001023BB"/>
    <w:rsid w:val="0010349A"/>
    <w:rsid w:val="00103F50"/>
    <w:rsid w:val="0010400A"/>
    <w:rsid w:val="00106DCC"/>
    <w:rsid w:val="00112F1D"/>
    <w:rsid w:val="00115A6F"/>
    <w:rsid w:val="00116D55"/>
    <w:rsid w:val="00116DB8"/>
    <w:rsid w:val="00116FCC"/>
    <w:rsid w:val="00117B90"/>
    <w:rsid w:val="001201DC"/>
    <w:rsid w:val="001258F2"/>
    <w:rsid w:val="00126316"/>
    <w:rsid w:val="00126F78"/>
    <w:rsid w:val="001272DF"/>
    <w:rsid w:val="001306E8"/>
    <w:rsid w:val="00131110"/>
    <w:rsid w:val="00131297"/>
    <w:rsid w:val="00134BD3"/>
    <w:rsid w:val="00136E49"/>
    <w:rsid w:val="0013789A"/>
    <w:rsid w:val="0014031A"/>
    <w:rsid w:val="001424DB"/>
    <w:rsid w:val="0014481A"/>
    <w:rsid w:val="00145D89"/>
    <w:rsid w:val="00146446"/>
    <w:rsid w:val="001474A2"/>
    <w:rsid w:val="00150F31"/>
    <w:rsid w:val="001515B1"/>
    <w:rsid w:val="00152C7A"/>
    <w:rsid w:val="00152CF2"/>
    <w:rsid w:val="00154775"/>
    <w:rsid w:val="001568D6"/>
    <w:rsid w:val="00156F11"/>
    <w:rsid w:val="001607D5"/>
    <w:rsid w:val="00161748"/>
    <w:rsid w:val="00162C2D"/>
    <w:rsid w:val="001634D9"/>
    <w:rsid w:val="0016641B"/>
    <w:rsid w:val="00166691"/>
    <w:rsid w:val="00167F91"/>
    <w:rsid w:val="001712B0"/>
    <w:rsid w:val="00171C7B"/>
    <w:rsid w:val="0017330F"/>
    <w:rsid w:val="001734D6"/>
    <w:rsid w:val="00174A6D"/>
    <w:rsid w:val="00175AC4"/>
    <w:rsid w:val="00176C37"/>
    <w:rsid w:val="00177543"/>
    <w:rsid w:val="00177B57"/>
    <w:rsid w:val="00180D8C"/>
    <w:rsid w:val="00181485"/>
    <w:rsid w:val="00181800"/>
    <w:rsid w:val="00182493"/>
    <w:rsid w:val="00186679"/>
    <w:rsid w:val="0019130F"/>
    <w:rsid w:val="00191EDD"/>
    <w:rsid w:val="00193016"/>
    <w:rsid w:val="001931FE"/>
    <w:rsid w:val="0019325C"/>
    <w:rsid w:val="001A0259"/>
    <w:rsid w:val="001A39A9"/>
    <w:rsid w:val="001A45C2"/>
    <w:rsid w:val="001A50A1"/>
    <w:rsid w:val="001A5D61"/>
    <w:rsid w:val="001A6F9E"/>
    <w:rsid w:val="001A71D3"/>
    <w:rsid w:val="001A7A90"/>
    <w:rsid w:val="001B1A3D"/>
    <w:rsid w:val="001B433A"/>
    <w:rsid w:val="001B6568"/>
    <w:rsid w:val="001C2005"/>
    <w:rsid w:val="001C320E"/>
    <w:rsid w:val="001C3701"/>
    <w:rsid w:val="001C6302"/>
    <w:rsid w:val="001C665C"/>
    <w:rsid w:val="001D08DB"/>
    <w:rsid w:val="001D1525"/>
    <w:rsid w:val="001D4B77"/>
    <w:rsid w:val="001D4BA3"/>
    <w:rsid w:val="001D7C0C"/>
    <w:rsid w:val="001E2616"/>
    <w:rsid w:val="001E439E"/>
    <w:rsid w:val="001E5CFD"/>
    <w:rsid w:val="001F11E9"/>
    <w:rsid w:val="001F5B89"/>
    <w:rsid w:val="001F5F8E"/>
    <w:rsid w:val="00204FB6"/>
    <w:rsid w:val="00206A82"/>
    <w:rsid w:val="00207A72"/>
    <w:rsid w:val="00207B4F"/>
    <w:rsid w:val="0021031F"/>
    <w:rsid w:val="00212EE2"/>
    <w:rsid w:val="002163A3"/>
    <w:rsid w:val="002171D7"/>
    <w:rsid w:val="002229EA"/>
    <w:rsid w:val="00223574"/>
    <w:rsid w:val="00223D90"/>
    <w:rsid w:val="00226A39"/>
    <w:rsid w:val="002313F4"/>
    <w:rsid w:val="00234492"/>
    <w:rsid w:val="0023503B"/>
    <w:rsid w:val="00235A5E"/>
    <w:rsid w:val="0023668D"/>
    <w:rsid w:val="00236C7A"/>
    <w:rsid w:val="00240B8A"/>
    <w:rsid w:val="002410C8"/>
    <w:rsid w:val="00241928"/>
    <w:rsid w:val="00242127"/>
    <w:rsid w:val="00244093"/>
    <w:rsid w:val="00246488"/>
    <w:rsid w:val="0025035C"/>
    <w:rsid w:val="0025148A"/>
    <w:rsid w:val="002517A5"/>
    <w:rsid w:val="00251BAA"/>
    <w:rsid w:val="00252B07"/>
    <w:rsid w:val="002539DE"/>
    <w:rsid w:val="0025480C"/>
    <w:rsid w:val="0025753B"/>
    <w:rsid w:val="00260C55"/>
    <w:rsid w:val="002618A1"/>
    <w:rsid w:val="002620E9"/>
    <w:rsid w:val="002646FE"/>
    <w:rsid w:val="00271E36"/>
    <w:rsid w:val="00272090"/>
    <w:rsid w:val="0027323C"/>
    <w:rsid w:val="00274242"/>
    <w:rsid w:val="00274D6A"/>
    <w:rsid w:val="002763B1"/>
    <w:rsid w:val="00277496"/>
    <w:rsid w:val="00280003"/>
    <w:rsid w:val="0028039C"/>
    <w:rsid w:val="00280CE4"/>
    <w:rsid w:val="0028152B"/>
    <w:rsid w:val="00281621"/>
    <w:rsid w:val="00281810"/>
    <w:rsid w:val="00281A03"/>
    <w:rsid w:val="00286CEC"/>
    <w:rsid w:val="00290408"/>
    <w:rsid w:val="00291129"/>
    <w:rsid w:val="002927EA"/>
    <w:rsid w:val="002943A0"/>
    <w:rsid w:val="00294E39"/>
    <w:rsid w:val="00296C50"/>
    <w:rsid w:val="002975C1"/>
    <w:rsid w:val="002A3022"/>
    <w:rsid w:val="002A38BA"/>
    <w:rsid w:val="002A3A86"/>
    <w:rsid w:val="002A3E84"/>
    <w:rsid w:val="002A4137"/>
    <w:rsid w:val="002A44B0"/>
    <w:rsid w:val="002A451A"/>
    <w:rsid w:val="002A507E"/>
    <w:rsid w:val="002A67FB"/>
    <w:rsid w:val="002A7A5C"/>
    <w:rsid w:val="002A7D4D"/>
    <w:rsid w:val="002B3F54"/>
    <w:rsid w:val="002B41A9"/>
    <w:rsid w:val="002B6EDE"/>
    <w:rsid w:val="002B7E26"/>
    <w:rsid w:val="002C09AA"/>
    <w:rsid w:val="002C1AE1"/>
    <w:rsid w:val="002C2503"/>
    <w:rsid w:val="002C2AC6"/>
    <w:rsid w:val="002C3C0B"/>
    <w:rsid w:val="002C4495"/>
    <w:rsid w:val="002C4C62"/>
    <w:rsid w:val="002C65A2"/>
    <w:rsid w:val="002C6AB6"/>
    <w:rsid w:val="002D021D"/>
    <w:rsid w:val="002D2478"/>
    <w:rsid w:val="002D294F"/>
    <w:rsid w:val="002D4920"/>
    <w:rsid w:val="002D639C"/>
    <w:rsid w:val="002E23C7"/>
    <w:rsid w:val="002E507A"/>
    <w:rsid w:val="002E54DE"/>
    <w:rsid w:val="002E6474"/>
    <w:rsid w:val="002E6B45"/>
    <w:rsid w:val="002E770B"/>
    <w:rsid w:val="002F02B1"/>
    <w:rsid w:val="002F0D01"/>
    <w:rsid w:val="002F0E01"/>
    <w:rsid w:val="002F1E3E"/>
    <w:rsid w:val="002F601E"/>
    <w:rsid w:val="002F68BC"/>
    <w:rsid w:val="00300D49"/>
    <w:rsid w:val="00301804"/>
    <w:rsid w:val="00301B44"/>
    <w:rsid w:val="00301E2A"/>
    <w:rsid w:val="00305C81"/>
    <w:rsid w:val="00305CE9"/>
    <w:rsid w:val="00305D23"/>
    <w:rsid w:val="003068A6"/>
    <w:rsid w:val="003071AE"/>
    <w:rsid w:val="0031044F"/>
    <w:rsid w:val="00310867"/>
    <w:rsid w:val="003125EF"/>
    <w:rsid w:val="0031283C"/>
    <w:rsid w:val="0031330F"/>
    <w:rsid w:val="003168B1"/>
    <w:rsid w:val="003176B0"/>
    <w:rsid w:val="003213CF"/>
    <w:rsid w:val="00321458"/>
    <w:rsid w:val="00322313"/>
    <w:rsid w:val="00322E6D"/>
    <w:rsid w:val="00323E0E"/>
    <w:rsid w:val="00325605"/>
    <w:rsid w:val="003256C3"/>
    <w:rsid w:val="003260AB"/>
    <w:rsid w:val="00327440"/>
    <w:rsid w:val="00331220"/>
    <w:rsid w:val="003328B9"/>
    <w:rsid w:val="003330FA"/>
    <w:rsid w:val="003352DA"/>
    <w:rsid w:val="003373A0"/>
    <w:rsid w:val="00337F22"/>
    <w:rsid w:val="00340301"/>
    <w:rsid w:val="003418F6"/>
    <w:rsid w:val="00346D11"/>
    <w:rsid w:val="00347422"/>
    <w:rsid w:val="003479FE"/>
    <w:rsid w:val="00352BE2"/>
    <w:rsid w:val="00354A3F"/>
    <w:rsid w:val="0035776B"/>
    <w:rsid w:val="00360F8D"/>
    <w:rsid w:val="00362A17"/>
    <w:rsid w:val="00362E2A"/>
    <w:rsid w:val="00363E11"/>
    <w:rsid w:val="00364125"/>
    <w:rsid w:val="003656D4"/>
    <w:rsid w:val="00365E5B"/>
    <w:rsid w:val="00366ED0"/>
    <w:rsid w:val="00370874"/>
    <w:rsid w:val="00371D7C"/>
    <w:rsid w:val="00372007"/>
    <w:rsid w:val="00374ACA"/>
    <w:rsid w:val="00376F6C"/>
    <w:rsid w:val="00380109"/>
    <w:rsid w:val="003846D0"/>
    <w:rsid w:val="00384858"/>
    <w:rsid w:val="00384E99"/>
    <w:rsid w:val="00387196"/>
    <w:rsid w:val="00390051"/>
    <w:rsid w:val="00392D97"/>
    <w:rsid w:val="0039579A"/>
    <w:rsid w:val="00396648"/>
    <w:rsid w:val="003A1C53"/>
    <w:rsid w:val="003A4AE6"/>
    <w:rsid w:val="003A5BE9"/>
    <w:rsid w:val="003A65AE"/>
    <w:rsid w:val="003A7262"/>
    <w:rsid w:val="003A7641"/>
    <w:rsid w:val="003B0710"/>
    <w:rsid w:val="003B09FD"/>
    <w:rsid w:val="003B1159"/>
    <w:rsid w:val="003B243D"/>
    <w:rsid w:val="003B2616"/>
    <w:rsid w:val="003B6037"/>
    <w:rsid w:val="003B6A32"/>
    <w:rsid w:val="003C0EDD"/>
    <w:rsid w:val="003C27B7"/>
    <w:rsid w:val="003C4F68"/>
    <w:rsid w:val="003C5A91"/>
    <w:rsid w:val="003C5A94"/>
    <w:rsid w:val="003C78CF"/>
    <w:rsid w:val="003D2193"/>
    <w:rsid w:val="003D463D"/>
    <w:rsid w:val="003D6866"/>
    <w:rsid w:val="003D75AA"/>
    <w:rsid w:val="003D7AE8"/>
    <w:rsid w:val="003E2831"/>
    <w:rsid w:val="003E37BE"/>
    <w:rsid w:val="003E4220"/>
    <w:rsid w:val="003F0C3A"/>
    <w:rsid w:val="003F12A7"/>
    <w:rsid w:val="003F20F3"/>
    <w:rsid w:val="003F4B0A"/>
    <w:rsid w:val="003F4C5D"/>
    <w:rsid w:val="003F6EB5"/>
    <w:rsid w:val="003F7462"/>
    <w:rsid w:val="004006BF"/>
    <w:rsid w:val="00400B27"/>
    <w:rsid w:val="004013E5"/>
    <w:rsid w:val="0040183F"/>
    <w:rsid w:val="00405099"/>
    <w:rsid w:val="004112BF"/>
    <w:rsid w:val="004123B5"/>
    <w:rsid w:val="00412A20"/>
    <w:rsid w:val="00412BB8"/>
    <w:rsid w:val="00414932"/>
    <w:rsid w:val="00414EAC"/>
    <w:rsid w:val="0041584E"/>
    <w:rsid w:val="004178E1"/>
    <w:rsid w:val="004228BA"/>
    <w:rsid w:val="00422EBA"/>
    <w:rsid w:val="00424D70"/>
    <w:rsid w:val="00430981"/>
    <w:rsid w:val="0043291C"/>
    <w:rsid w:val="004338D9"/>
    <w:rsid w:val="00435005"/>
    <w:rsid w:val="0043704D"/>
    <w:rsid w:val="00437EE6"/>
    <w:rsid w:val="00437F97"/>
    <w:rsid w:val="0044167E"/>
    <w:rsid w:val="0044458E"/>
    <w:rsid w:val="004449E2"/>
    <w:rsid w:val="004531E5"/>
    <w:rsid w:val="00453946"/>
    <w:rsid w:val="00455032"/>
    <w:rsid w:val="0045601F"/>
    <w:rsid w:val="004562A4"/>
    <w:rsid w:val="00457A95"/>
    <w:rsid w:val="00460684"/>
    <w:rsid w:val="00461CA6"/>
    <w:rsid w:val="00463920"/>
    <w:rsid w:val="00465414"/>
    <w:rsid w:val="00465A0E"/>
    <w:rsid w:val="00465D4B"/>
    <w:rsid w:val="00473898"/>
    <w:rsid w:val="00474BAE"/>
    <w:rsid w:val="00475B07"/>
    <w:rsid w:val="00475BB7"/>
    <w:rsid w:val="00475DAE"/>
    <w:rsid w:val="00475DF6"/>
    <w:rsid w:val="0047728C"/>
    <w:rsid w:val="004838DC"/>
    <w:rsid w:val="004856B0"/>
    <w:rsid w:val="00485ECC"/>
    <w:rsid w:val="00487425"/>
    <w:rsid w:val="004903EF"/>
    <w:rsid w:val="00490554"/>
    <w:rsid w:val="00491D59"/>
    <w:rsid w:val="00494F46"/>
    <w:rsid w:val="00496388"/>
    <w:rsid w:val="00496503"/>
    <w:rsid w:val="004971B8"/>
    <w:rsid w:val="00497C2B"/>
    <w:rsid w:val="004A2550"/>
    <w:rsid w:val="004A35F8"/>
    <w:rsid w:val="004A44D2"/>
    <w:rsid w:val="004A72A8"/>
    <w:rsid w:val="004A7828"/>
    <w:rsid w:val="004A7B72"/>
    <w:rsid w:val="004B0EAA"/>
    <w:rsid w:val="004B11D4"/>
    <w:rsid w:val="004B124B"/>
    <w:rsid w:val="004B50C4"/>
    <w:rsid w:val="004B7BE5"/>
    <w:rsid w:val="004B7CF5"/>
    <w:rsid w:val="004B7E34"/>
    <w:rsid w:val="004C0030"/>
    <w:rsid w:val="004C0787"/>
    <w:rsid w:val="004C2E8B"/>
    <w:rsid w:val="004C3751"/>
    <w:rsid w:val="004C4463"/>
    <w:rsid w:val="004C6C99"/>
    <w:rsid w:val="004D046E"/>
    <w:rsid w:val="004D1AD8"/>
    <w:rsid w:val="004D2D8D"/>
    <w:rsid w:val="004D35C7"/>
    <w:rsid w:val="004D35E7"/>
    <w:rsid w:val="004D37D0"/>
    <w:rsid w:val="004D4D41"/>
    <w:rsid w:val="004D5515"/>
    <w:rsid w:val="004D5B27"/>
    <w:rsid w:val="004D5C69"/>
    <w:rsid w:val="004E12C8"/>
    <w:rsid w:val="004E1540"/>
    <w:rsid w:val="004E2746"/>
    <w:rsid w:val="004E3896"/>
    <w:rsid w:val="004E3D2E"/>
    <w:rsid w:val="004E5589"/>
    <w:rsid w:val="004E5742"/>
    <w:rsid w:val="004F0425"/>
    <w:rsid w:val="004F1974"/>
    <w:rsid w:val="004F19DA"/>
    <w:rsid w:val="004F5CAF"/>
    <w:rsid w:val="00500A0E"/>
    <w:rsid w:val="00502F28"/>
    <w:rsid w:val="00505140"/>
    <w:rsid w:val="005068BE"/>
    <w:rsid w:val="00507C3B"/>
    <w:rsid w:val="00510091"/>
    <w:rsid w:val="00510BA4"/>
    <w:rsid w:val="005123EF"/>
    <w:rsid w:val="00513196"/>
    <w:rsid w:val="00513BF5"/>
    <w:rsid w:val="00514EC1"/>
    <w:rsid w:val="00516342"/>
    <w:rsid w:val="00516993"/>
    <w:rsid w:val="00516DC9"/>
    <w:rsid w:val="00520F37"/>
    <w:rsid w:val="00522ECF"/>
    <w:rsid w:val="00524DEE"/>
    <w:rsid w:val="0052665E"/>
    <w:rsid w:val="00527C83"/>
    <w:rsid w:val="005303EC"/>
    <w:rsid w:val="005341E4"/>
    <w:rsid w:val="005350A8"/>
    <w:rsid w:val="00536FEC"/>
    <w:rsid w:val="00537F6C"/>
    <w:rsid w:val="005400E8"/>
    <w:rsid w:val="005404AB"/>
    <w:rsid w:val="00540880"/>
    <w:rsid w:val="00544282"/>
    <w:rsid w:val="005452B4"/>
    <w:rsid w:val="005460C8"/>
    <w:rsid w:val="00546A26"/>
    <w:rsid w:val="00550CEB"/>
    <w:rsid w:val="00550D6C"/>
    <w:rsid w:val="00551848"/>
    <w:rsid w:val="0055185F"/>
    <w:rsid w:val="00551E81"/>
    <w:rsid w:val="0055329C"/>
    <w:rsid w:val="00554943"/>
    <w:rsid w:val="005551D8"/>
    <w:rsid w:val="005553D8"/>
    <w:rsid w:val="00555E22"/>
    <w:rsid w:val="0055719D"/>
    <w:rsid w:val="005614F8"/>
    <w:rsid w:val="005628AA"/>
    <w:rsid w:val="00562DAE"/>
    <w:rsid w:val="0056300E"/>
    <w:rsid w:val="00564E78"/>
    <w:rsid w:val="00564FB9"/>
    <w:rsid w:val="005656CF"/>
    <w:rsid w:val="0056611B"/>
    <w:rsid w:val="0056647A"/>
    <w:rsid w:val="00567748"/>
    <w:rsid w:val="00567FCB"/>
    <w:rsid w:val="005713F6"/>
    <w:rsid w:val="00571E30"/>
    <w:rsid w:val="005727F2"/>
    <w:rsid w:val="00573716"/>
    <w:rsid w:val="005737E4"/>
    <w:rsid w:val="00573880"/>
    <w:rsid w:val="00574B41"/>
    <w:rsid w:val="00577B39"/>
    <w:rsid w:val="005810E7"/>
    <w:rsid w:val="0058148E"/>
    <w:rsid w:val="00584C69"/>
    <w:rsid w:val="005901F2"/>
    <w:rsid w:val="00592867"/>
    <w:rsid w:val="00593DF4"/>
    <w:rsid w:val="0059663D"/>
    <w:rsid w:val="00597D88"/>
    <w:rsid w:val="005A0FF5"/>
    <w:rsid w:val="005A36BF"/>
    <w:rsid w:val="005A46F3"/>
    <w:rsid w:val="005A5E5A"/>
    <w:rsid w:val="005A637B"/>
    <w:rsid w:val="005B2381"/>
    <w:rsid w:val="005B335E"/>
    <w:rsid w:val="005B3BFC"/>
    <w:rsid w:val="005B43AB"/>
    <w:rsid w:val="005B50F4"/>
    <w:rsid w:val="005B5A0D"/>
    <w:rsid w:val="005B6CB5"/>
    <w:rsid w:val="005C1E1B"/>
    <w:rsid w:val="005C2F9A"/>
    <w:rsid w:val="005C3AF7"/>
    <w:rsid w:val="005C55E5"/>
    <w:rsid w:val="005C56EF"/>
    <w:rsid w:val="005C6EDD"/>
    <w:rsid w:val="005D063B"/>
    <w:rsid w:val="005D0764"/>
    <w:rsid w:val="005D1E52"/>
    <w:rsid w:val="005D2977"/>
    <w:rsid w:val="005D351A"/>
    <w:rsid w:val="005D4112"/>
    <w:rsid w:val="005D5614"/>
    <w:rsid w:val="005D7709"/>
    <w:rsid w:val="005E1641"/>
    <w:rsid w:val="005E1D9E"/>
    <w:rsid w:val="005E4A50"/>
    <w:rsid w:val="005E690D"/>
    <w:rsid w:val="005F0500"/>
    <w:rsid w:val="005F2BE3"/>
    <w:rsid w:val="00602B78"/>
    <w:rsid w:val="00604470"/>
    <w:rsid w:val="0060517B"/>
    <w:rsid w:val="00610C1C"/>
    <w:rsid w:val="0061276F"/>
    <w:rsid w:val="00614454"/>
    <w:rsid w:val="006144DF"/>
    <w:rsid w:val="00615E22"/>
    <w:rsid w:val="00621D9A"/>
    <w:rsid w:val="00623A7A"/>
    <w:rsid w:val="00624518"/>
    <w:rsid w:val="00626220"/>
    <w:rsid w:val="00631CEE"/>
    <w:rsid w:val="00633538"/>
    <w:rsid w:val="00633944"/>
    <w:rsid w:val="00634C4F"/>
    <w:rsid w:val="0063518B"/>
    <w:rsid w:val="00640173"/>
    <w:rsid w:val="0064089D"/>
    <w:rsid w:val="00641DB3"/>
    <w:rsid w:val="006429E6"/>
    <w:rsid w:val="00653098"/>
    <w:rsid w:val="006530BB"/>
    <w:rsid w:val="0065346B"/>
    <w:rsid w:val="00657855"/>
    <w:rsid w:val="00657D02"/>
    <w:rsid w:val="0066014F"/>
    <w:rsid w:val="0066498E"/>
    <w:rsid w:val="00666328"/>
    <w:rsid w:val="00667682"/>
    <w:rsid w:val="00667798"/>
    <w:rsid w:val="00667DD7"/>
    <w:rsid w:val="00671434"/>
    <w:rsid w:val="006715B4"/>
    <w:rsid w:val="0067164F"/>
    <w:rsid w:val="00672C20"/>
    <w:rsid w:val="00673BAA"/>
    <w:rsid w:val="00673CD2"/>
    <w:rsid w:val="0067440A"/>
    <w:rsid w:val="00680AF8"/>
    <w:rsid w:val="00680EFF"/>
    <w:rsid w:val="00683D79"/>
    <w:rsid w:val="006857D5"/>
    <w:rsid w:val="006864EF"/>
    <w:rsid w:val="0069166F"/>
    <w:rsid w:val="00691B1B"/>
    <w:rsid w:val="00694A2F"/>
    <w:rsid w:val="00694AE0"/>
    <w:rsid w:val="00695F62"/>
    <w:rsid w:val="006A2958"/>
    <w:rsid w:val="006A3BE5"/>
    <w:rsid w:val="006A76D2"/>
    <w:rsid w:val="006A782D"/>
    <w:rsid w:val="006A785D"/>
    <w:rsid w:val="006B03D4"/>
    <w:rsid w:val="006B0D79"/>
    <w:rsid w:val="006B14CD"/>
    <w:rsid w:val="006B21E4"/>
    <w:rsid w:val="006B2E6A"/>
    <w:rsid w:val="006B7D99"/>
    <w:rsid w:val="006B7FA0"/>
    <w:rsid w:val="006C3795"/>
    <w:rsid w:val="006C3862"/>
    <w:rsid w:val="006C3D9E"/>
    <w:rsid w:val="006C4977"/>
    <w:rsid w:val="006C6332"/>
    <w:rsid w:val="006D06B3"/>
    <w:rsid w:val="006D0A1F"/>
    <w:rsid w:val="006D3AF2"/>
    <w:rsid w:val="006D3E3E"/>
    <w:rsid w:val="006D411C"/>
    <w:rsid w:val="006D6193"/>
    <w:rsid w:val="006D78DB"/>
    <w:rsid w:val="006D7F73"/>
    <w:rsid w:val="006E0BBA"/>
    <w:rsid w:val="006E1404"/>
    <w:rsid w:val="006E27BA"/>
    <w:rsid w:val="006E28A9"/>
    <w:rsid w:val="006E2E26"/>
    <w:rsid w:val="006E5417"/>
    <w:rsid w:val="006E5F5D"/>
    <w:rsid w:val="006E6F55"/>
    <w:rsid w:val="006F1CCF"/>
    <w:rsid w:val="006F31D4"/>
    <w:rsid w:val="006F7213"/>
    <w:rsid w:val="006F794D"/>
    <w:rsid w:val="007025D5"/>
    <w:rsid w:val="00705219"/>
    <w:rsid w:val="0070543A"/>
    <w:rsid w:val="00705786"/>
    <w:rsid w:val="0070685D"/>
    <w:rsid w:val="00706F13"/>
    <w:rsid w:val="00707430"/>
    <w:rsid w:val="007076B4"/>
    <w:rsid w:val="00707F12"/>
    <w:rsid w:val="00713DC6"/>
    <w:rsid w:val="00713FC7"/>
    <w:rsid w:val="0071434D"/>
    <w:rsid w:val="007148E2"/>
    <w:rsid w:val="00715102"/>
    <w:rsid w:val="00715A85"/>
    <w:rsid w:val="00716273"/>
    <w:rsid w:val="0071665E"/>
    <w:rsid w:val="007212DD"/>
    <w:rsid w:val="007221BD"/>
    <w:rsid w:val="0072360F"/>
    <w:rsid w:val="00724B63"/>
    <w:rsid w:val="00725358"/>
    <w:rsid w:val="0072543C"/>
    <w:rsid w:val="007266BD"/>
    <w:rsid w:val="00726B5C"/>
    <w:rsid w:val="007339F7"/>
    <w:rsid w:val="00734FB9"/>
    <w:rsid w:val="00735604"/>
    <w:rsid w:val="00737ABF"/>
    <w:rsid w:val="00743E78"/>
    <w:rsid w:val="00743FAA"/>
    <w:rsid w:val="00746E05"/>
    <w:rsid w:val="007478E8"/>
    <w:rsid w:val="00752141"/>
    <w:rsid w:val="00755527"/>
    <w:rsid w:val="00755E53"/>
    <w:rsid w:val="00756219"/>
    <w:rsid w:val="00757C36"/>
    <w:rsid w:val="00763246"/>
    <w:rsid w:val="007635A9"/>
    <w:rsid w:val="00764BD4"/>
    <w:rsid w:val="00764CC0"/>
    <w:rsid w:val="007652E5"/>
    <w:rsid w:val="007658E1"/>
    <w:rsid w:val="00767994"/>
    <w:rsid w:val="00770BF7"/>
    <w:rsid w:val="00772748"/>
    <w:rsid w:val="00773A99"/>
    <w:rsid w:val="00773E59"/>
    <w:rsid w:val="0077459E"/>
    <w:rsid w:val="00774BE0"/>
    <w:rsid w:val="007756BB"/>
    <w:rsid w:val="00775A74"/>
    <w:rsid w:val="007764FE"/>
    <w:rsid w:val="00780450"/>
    <w:rsid w:val="00780E95"/>
    <w:rsid w:val="0078262D"/>
    <w:rsid w:val="007846DA"/>
    <w:rsid w:val="00784947"/>
    <w:rsid w:val="0078519B"/>
    <w:rsid w:val="00785A69"/>
    <w:rsid w:val="00786534"/>
    <w:rsid w:val="00786E4A"/>
    <w:rsid w:val="007870AB"/>
    <w:rsid w:val="00787CE3"/>
    <w:rsid w:val="007936A3"/>
    <w:rsid w:val="0079466D"/>
    <w:rsid w:val="0079558D"/>
    <w:rsid w:val="00795910"/>
    <w:rsid w:val="007A1798"/>
    <w:rsid w:val="007A1AB8"/>
    <w:rsid w:val="007A205D"/>
    <w:rsid w:val="007A20A7"/>
    <w:rsid w:val="007A530E"/>
    <w:rsid w:val="007A706F"/>
    <w:rsid w:val="007A7EC9"/>
    <w:rsid w:val="007B218D"/>
    <w:rsid w:val="007B33DD"/>
    <w:rsid w:val="007B3771"/>
    <w:rsid w:val="007B59CD"/>
    <w:rsid w:val="007B5BAF"/>
    <w:rsid w:val="007B717E"/>
    <w:rsid w:val="007B72A3"/>
    <w:rsid w:val="007C17C6"/>
    <w:rsid w:val="007C2DC2"/>
    <w:rsid w:val="007C421B"/>
    <w:rsid w:val="007C6515"/>
    <w:rsid w:val="007D0C8B"/>
    <w:rsid w:val="007D1374"/>
    <w:rsid w:val="007D48E2"/>
    <w:rsid w:val="007D492F"/>
    <w:rsid w:val="007D5216"/>
    <w:rsid w:val="007D5217"/>
    <w:rsid w:val="007E1320"/>
    <w:rsid w:val="007E3B63"/>
    <w:rsid w:val="007E5925"/>
    <w:rsid w:val="007E6A9E"/>
    <w:rsid w:val="007E6C0D"/>
    <w:rsid w:val="007F06D3"/>
    <w:rsid w:val="007F0F21"/>
    <w:rsid w:val="007F3382"/>
    <w:rsid w:val="007F4792"/>
    <w:rsid w:val="00800990"/>
    <w:rsid w:val="008012B0"/>
    <w:rsid w:val="00801459"/>
    <w:rsid w:val="0080169B"/>
    <w:rsid w:val="008038B9"/>
    <w:rsid w:val="008056F8"/>
    <w:rsid w:val="00805F25"/>
    <w:rsid w:val="008074FB"/>
    <w:rsid w:val="0081080C"/>
    <w:rsid w:val="00810832"/>
    <w:rsid w:val="008124FE"/>
    <w:rsid w:val="00812D80"/>
    <w:rsid w:val="00813274"/>
    <w:rsid w:val="00814797"/>
    <w:rsid w:val="00815F59"/>
    <w:rsid w:val="00815FAE"/>
    <w:rsid w:val="00821396"/>
    <w:rsid w:val="00821EB6"/>
    <w:rsid w:val="008236C3"/>
    <w:rsid w:val="00823AA5"/>
    <w:rsid w:val="00825568"/>
    <w:rsid w:val="008303B5"/>
    <w:rsid w:val="008338E8"/>
    <w:rsid w:val="00834B80"/>
    <w:rsid w:val="0084057F"/>
    <w:rsid w:val="00840B92"/>
    <w:rsid w:val="00840F56"/>
    <w:rsid w:val="0084167A"/>
    <w:rsid w:val="008421CA"/>
    <w:rsid w:val="0084286E"/>
    <w:rsid w:val="00843374"/>
    <w:rsid w:val="0084457E"/>
    <w:rsid w:val="00846B47"/>
    <w:rsid w:val="00846F57"/>
    <w:rsid w:val="0085289E"/>
    <w:rsid w:val="00853276"/>
    <w:rsid w:val="008532F9"/>
    <w:rsid w:val="00856DE3"/>
    <w:rsid w:val="00857195"/>
    <w:rsid w:val="008610DD"/>
    <w:rsid w:val="00861661"/>
    <w:rsid w:val="00861949"/>
    <w:rsid w:val="00862C76"/>
    <w:rsid w:val="008646A6"/>
    <w:rsid w:val="008646C0"/>
    <w:rsid w:val="00870765"/>
    <w:rsid w:val="008714A2"/>
    <w:rsid w:val="0087229D"/>
    <w:rsid w:val="0087536B"/>
    <w:rsid w:val="0087614B"/>
    <w:rsid w:val="00877394"/>
    <w:rsid w:val="00881FA9"/>
    <w:rsid w:val="0088227B"/>
    <w:rsid w:val="00883E61"/>
    <w:rsid w:val="008853D3"/>
    <w:rsid w:val="00887513"/>
    <w:rsid w:val="008878CD"/>
    <w:rsid w:val="00890AA8"/>
    <w:rsid w:val="00893680"/>
    <w:rsid w:val="008946D4"/>
    <w:rsid w:val="00894C9B"/>
    <w:rsid w:val="00895342"/>
    <w:rsid w:val="0089540C"/>
    <w:rsid w:val="00895CFE"/>
    <w:rsid w:val="00896820"/>
    <w:rsid w:val="008970F9"/>
    <w:rsid w:val="008A0104"/>
    <w:rsid w:val="008A083A"/>
    <w:rsid w:val="008A1244"/>
    <w:rsid w:val="008A1630"/>
    <w:rsid w:val="008A3B54"/>
    <w:rsid w:val="008A50F7"/>
    <w:rsid w:val="008A5841"/>
    <w:rsid w:val="008B0C39"/>
    <w:rsid w:val="008B12B4"/>
    <w:rsid w:val="008B42B0"/>
    <w:rsid w:val="008B5D8C"/>
    <w:rsid w:val="008B5E09"/>
    <w:rsid w:val="008B649B"/>
    <w:rsid w:val="008B7AB2"/>
    <w:rsid w:val="008B7FCB"/>
    <w:rsid w:val="008C0710"/>
    <w:rsid w:val="008C1DF7"/>
    <w:rsid w:val="008C3B75"/>
    <w:rsid w:val="008C57D9"/>
    <w:rsid w:val="008C7107"/>
    <w:rsid w:val="008C7A2C"/>
    <w:rsid w:val="008D1223"/>
    <w:rsid w:val="008D1E2B"/>
    <w:rsid w:val="008D23A0"/>
    <w:rsid w:val="008D4C2F"/>
    <w:rsid w:val="008D5ECB"/>
    <w:rsid w:val="008D5EF4"/>
    <w:rsid w:val="008D7287"/>
    <w:rsid w:val="008E0734"/>
    <w:rsid w:val="008E0D50"/>
    <w:rsid w:val="008E1389"/>
    <w:rsid w:val="008E1800"/>
    <w:rsid w:val="008E2F90"/>
    <w:rsid w:val="008E334F"/>
    <w:rsid w:val="008E3D0C"/>
    <w:rsid w:val="008F42F3"/>
    <w:rsid w:val="008F4E7C"/>
    <w:rsid w:val="008F70FD"/>
    <w:rsid w:val="00902B45"/>
    <w:rsid w:val="0091220C"/>
    <w:rsid w:val="009144C2"/>
    <w:rsid w:val="009149F2"/>
    <w:rsid w:val="0091694E"/>
    <w:rsid w:val="009202C6"/>
    <w:rsid w:val="0092056A"/>
    <w:rsid w:val="009225D4"/>
    <w:rsid w:val="0092266F"/>
    <w:rsid w:val="0092531D"/>
    <w:rsid w:val="009260AF"/>
    <w:rsid w:val="00926C69"/>
    <w:rsid w:val="00930018"/>
    <w:rsid w:val="009307DF"/>
    <w:rsid w:val="00930B9F"/>
    <w:rsid w:val="00931803"/>
    <w:rsid w:val="00931928"/>
    <w:rsid w:val="00931D02"/>
    <w:rsid w:val="00934116"/>
    <w:rsid w:val="00934A90"/>
    <w:rsid w:val="00934C29"/>
    <w:rsid w:val="009359D8"/>
    <w:rsid w:val="009400C1"/>
    <w:rsid w:val="009424CA"/>
    <w:rsid w:val="0094263D"/>
    <w:rsid w:val="00943A3E"/>
    <w:rsid w:val="00945756"/>
    <w:rsid w:val="00946207"/>
    <w:rsid w:val="009470BE"/>
    <w:rsid w:val="00950F5B"/>
    <w:rsid w:val="0095186A"/>
    <w:rsid w:val="00952329"/>
    <w:rsid w:val="00953D9C"/>
    <w:rsid w:val="00956580"/>
    <w:rsid w:val="00960545"/>
    <w:rsid w:val="00960C2A"/>
    <w:rsid w:val="00961DAD"/>
    <w:rsid w:val="009622DC"/>
    <w:rsid w:val="00965A8F"/>
    <w:rsid w:val="00966D61"/>
    <w:rsid w:val="00966F6D"/>
    <w:rsid w:val="009701A1"/>
    <w:rsid w:val="00970640"/>
    <w:rsid w:val="00970775"/>
    <w:rsid w:val="00970E6E"/>
    <w:rsid w:val="00971C07"/>
    <w:rsid w:val="00972CBD"/>
    <w:rsid w:val="00973E82"/>
    <w:rsid w:val="00973FBC"/>
    <w:rsid w:val="009743AE"/>
    <w:rsid w:val="00974FC9"/>
    <w:rsid w:val="00976FAF"/>
    <w:rsid w:val="00977395"/>
    <w:rsid w:val="00984291"/>
    <w:rsid w:val="009844E7"/>
    <w:rsid w:val="0098451E"/>
    <w:rsid w:val="00985355"/>
    <w:rsid w:val="00985386"/>
    <w:rsid w:val="009864DC"/>
    <w:rsid w:val="00986AA0"/>
    <w:rsid w:val="00986F7C"/>
    <w:rsid w:val="00991669"/>
    <w:rsid w:val="009920CD"/>
    <w:rsid w:val="00992556"/>
    <w:rsid w:val="00992DF6"/>
    <w:rsid w:val="00995055"/>
    <w:rsid w:val="0099553C"/>
    <w:rsid w:val="00995887"/>
    <w:rsid w:val="0099796A"/>
    <w:rsid w:val="009A03D1"/>
    <w:rsid w:val="009A0586"/>
    <w:rsid w:val="009A157F"/>
    <w:rsid w:val="009A22F8"/>
    <w:rsid w:val="009A5C6C"/>
    <w:rsid w:val="009A61F5"/>
    <w:rsid w:val="009B0893"/>
    <w:rsid w:val="009B1288"/>
    <w:rsid w:val="009B4B58"/>
    <w:rsid w:val="009B4B5D"/>
    <w:rsid w:val="009C4258"/>
    <w:rsid w:val="009C4693"/>
    <w:rsid w:val="009C47A2"/>
    <w:rsid w:val="009C7F21"/>
    <w:rsid w:val="009D0076"/>
    <w:rsid w:val="009D0DE5"/>
    <w:rsid w:val="009D24E7"/>
    <w:rsid w:val="009D2ABA"/>
    <w:rsid w:val="009D40F5"/>
    <w:rsid w:val="009D4590"/>
    <w:rsid w:val="009D4625"/>
    <w:rsid w:val="009D50D0"/>
    <w:rsid w:val="009D5EF2"/>
    <w:rsid w:val="009D6C74"/>
    <w:rsid w:val="009D6D4D"/>
    <w:rsid w:val="009D7128"/>
    <w:rsid w:val="009E0110"/>
    <w:rsid w:val="009E0771"/>
    <w:rsid w:val="009E33CD"/>
    <w:rsid w:val="009E36AB"/>
    <w:rsid w:val="009E386D"/>
    <w:rsid w:val="009E56B6"/>
    <w:rsid w:val="009E7A9E"/>
    <w:rsid w:val="009F016B"/>
    <w:rsid w:val="009F1546"/>
    <w:rsid w:val="009F20C2"/>
    <w:rsid w:val="009F5DAF"/>
    <w:rsid w:val="00A001AF"/>
    <w:rsid w:val="00A015EF"/>
    <w:rsid w:val="00A044D1"/>
    <w:rsid w:val="00A04B1F"/>
    <w:rsid w:val="00A100EE"/>
    <w:rsid w:val="00A11ADF"/>
    <w:rsid w:val="00A12B53"/>
    <w:rsid w:val="00A14F90"/>
    <w:rsid w:val="00A16A73"/>
    <w:rsid w:val="00A213C3"/>
    <w:rsid w:val="00A227A7"/>
    <w:rsid w:val="00A245EC"/>
    <w:rsid w:val="00A271BF"/>
    <w:rsid w:val="00A31091"/>
    <w:rsid w:val="00A327E9"/>
    <w:rsid w:val="00A34BC9"/>
    <w:rsid w:val="00A34EEC"/>
    <w:rsid w:val="00A425F6"/>
    <w:rsid w:val="00A43EA5"/>
    <w:rsid w:val="00A4448A"/>
    <w:rsid w:val="00A44A92"/>
    <w:rsid w:val="00A4776E"/>
    <w:rsid w:val="00A47F30"/>
    <w:rsid w:val="00A5098E"/>
    <w:rsid w:val="00A55DDB"/>
    <w:rsid w:val="00A57A83"/>
    <w:rsid w:val="00A60137"/>
    <w:rsid w:val="00A6017C"/>
    <w:rsid w:val="00A607A3"/>
    <w:rsid w:val="00A61109"/>
    <w:rsid w:val="00A63A49"/>
    <w:rsid w:val="00A642FB"/>
    <w:rsid w:val="00A67090"/>
    <w:rsid w:val="00A71198"/>
    <w:rsid w:val="00A71F46"/>
    <w:rsid w:val="00A72355"/>
    <w:rsid w:val="00A72C5C"/>
    <w:rsid w:val="00A732DB"/>
    <w:rsid w:val="00A7427B"/>
    <w:rsid w:val="00A76981"/>
    <w:rsid w:val="00A800C2"/>
    <w:rsid w:val="00A80D74"/>
    <w:rsid w:val="00A81E86"/>
    <w:rsid w:val="00A82B4C"/>
    <w:rsid w:val="00A82C22"/>
    <w:rsid w:val="00A8558D"/>
    <w:rsid w:val="00A87A91"/>
    <w:rsid w:val="00A92C58"/>
    <w:rsid w:val="00A92E7B"/>
    <w:rsid w:val="00A933DF"/>
    <w:rsid w:val="00A9384E"/>
    <w:rsid w:val="00A97A79"/>
    <w:rsid w:val="00AA0516"/>
    <w:rsid w:val="00AA45B2"/>
    <w:rsid w:val="00AA4855"/>
    <w:rsid w:val="00AA4F89"/>
    <w:rsid w:val="00AA62A6"/>
    <w:rsid w:val="00AA7F3F"/>
    <w:rsid w:val="00AB1440"/>
    <w:rsid w:val="00AB1485"/>
    <w:rsid w:val="00AB341A"/>
    <w:rsid w:val="00AB5C27"/>
    <w:rsid w:val="00AC0C91"/>
    <w:rsid w:val="00AC34B0"/>
    <w:rsid w:val="00AC36E1"/>
    <w:rsid w:val="00AC3F8B"/>
    <w:rsid w:val="00AC62B9"/>
    <w:rsid w:val="00AC763C"/>
    <w:rsid w:val="00AD2339"/>
    <w:rsid w:val="00AD35B6"/>
    <w:rsid w:val="00AD3B55"/>
    <w:rsid w:val="00AD3E46"/>
    <w:rsid w:val="00AD4542"/>
    <w:rsid w:val="00AD4688"/>
    <w:rsid w:val="00AD74DF"/>
    <w:rsid w:val="00AE0583"/>
    <w:rsid w:val="00AE0600"/>
    <w:rsid w:val="00AE2A13"/>
    <w:rsid w:val="00AE412C"/>
    <w:rsid w:val="00AE4542"/>
    <w:rsid w:val="00AE489C"/>
    <w:rsid w:val="00AE6C6D"/>
    <w:rsid w:val="00AF1944"/>
    <w:rsid w:val="00AF206D"/>
    <w:rsid w:val="00AF224F"/>
    <w:rsid w:val="00AF2A14"/>
    <w:rsid w:val="00AF30F7"/>
    <w:rsid w:val="00AF63F3"/>
    <w:rsid w:val="00AF7A08"/>
    <w:rsid w:val="00AF7B12"/>
    <w:rsid w:val="00B0212D"/>
    <w:rsid w:val="00B023D8"/>
    <w:rsid w:val="00B039AA"/>
    <w:rsid w:val="00B04C7B"/>
    <w:rsid w:val="00B05855"/>
    <w:rsid w:val="00B0721E"/>
    <w:rsid w:val="00B0737F"/>
    <w:rsid w:val="00B135E6"/>
    <w:rsid w:val="00B15478"/>
    <w:rsid w:val="00B15A0E"/>
    <w:rsid w:val="00B23018"/>
    <w:rsid w:val="00B2374C"/>
    <w:rsid w:val="00B25AF9"/>
    <w:rsid w:val="00B27319"/>
    <w:rsid w:val="00B305FA"/>
    <w:rsid w:val="00B317C7"/>
    <w:rsid w:val="00B3241A"/>
    <w:rsid w:val="00B32D29"/>
    <w:rsid w:val="00B374E7"/>
    <w:rsid w:val="00B40FA8"/>
    <w:rsid w:val="00B4393D"/>
    <w:rsid w:val="00B46E58"/>
    <w:rsid w:val="00B51D60"/>
    <w:rsid w:val="00B55A70"/>
    <w:rsid w:val="00B5790D"/>
    <w:rsid w:val="00B60F6C"/>
    <w:rsid w:val="00B61B34"/>
    <w:rsid w:val="00B62139"/>
    <w:rsid w:val="00B63731"/>
    <w:rsid w:val="00B65081"/>
    <w:rsid w:val="00B652EA"/>
    <w:rsid w:val="00B66DB5"/>
    <w:rsid w:val="00B702E5"/>
    <w:rsid w:val="00B703D9"/>
    <w:rsid w:val="00B7174A"/>
    <w:rsid w:val="00B7185C"/>
    <w:rsid w:val="00B71D9F"/>
    <w:rsid w:val="00B72B84"/>
    <w:rsid w:val="00B72CFD"/>
    <w:rsid w:val="00B740D7"/>
    <w:rsid w:val="00B742EC"/>
    <w:rsid w:val="00B7660F"/>
    <w:rsid w:val="00B76A01"/>
    <w:rsid w:val="00B802CE"/>
    <w:rsid w:val="00B80E0A"/>
    <w:rsid w:val="00B811C5"/>
    <w:rsid w:val="00B828A1"/>
    <w:rsid w:val="00B829C4"/>
    <w:rsid w:val="00B82EEC"/>
    <w:rsid w:val="00B90A13"/>
    <w:rsid w:val="00B90BCC"/>
    <w:rsid w:val="00B90CA5"/>
    <w:rsid w:val="00B92628"/>
    <w:rsid w:val="00B93602"/>
    <w:rsid w:val="00B93AAD"/>
    <w:rsid w:val="00B940CC"/>
    <w:rsid w:val="00B957B1"/>
    <w:rsid w:val="00B967FB"/>
    <w:rsid w:val="00B977E1"/>
    <w:rsid w:val="00BA0339"/>
    <w:rsid w:val="00BA077C"/>
    <w:rsid w:val="00BA2011"/>
    <w:rsid w:val="00BA27C6"/>
    <w:rsid w:val="00BA5983"/>
    <w:rsid w:val="00BA788C"/>
    <w:rsid w:val="00BB02BC"/>
    <w:rsid w:val="00BB26C9"/>
    <w:rsid w:val="00BB431D"/>
    <w:rsid w:val="00BB4CFA"/>
    <w:rsid w:val="00BB6655"/>
    <w:rsid w:val="00BB6D04"/>
    <w:rsid w:val="00BB7097"/>
    <w:rsid w:val="00BB76A2"/>
    <w:rsid w:val="00BC1B76"/>
    <w:rsid w:val="00BC26E8"/>
    <w:rsid w:val="00BC2BD7"/>
    <w:rsid w:val="00BC2CD0"/>
    <w:rsid w:val="00BC32D8"/>
    <w:rsid w:val="00BC3687"/>
    <w:rsid w:val="00BC4F21"/>
    <w:rsid w:val="00BC662A"/>
    <w:rsid w:val="00BC79BF"/>
    <w:rsid w:val="00BD1421"/>
    <w:rsid w:val="00BD1C43"/>
    <w:rsid w:val="00BD1CFE"/>
    <w:rsid w:val="00BD237E"/>
    <w:rsid w:val="00BD2528"/>
    <w:rsid w:val="00BD7A37"/>
    <w:rsid w:val="00BE17B0"/>
    <w:rsid w:val="00BE20BA"/>
    <w:rsid w:val="00BE23C7"/>
    <w:rsid w:val="00BE4CF0"/>
    <w:rsid w:val="00BE4E31"/>
    <w:rsid w:val="00BE57E6"/>
    <w:rsid w:val="00BE68E4"/>
    <w:rsid w:val="00BE774B"/>
    <w:rsid w:val="00BF280C"/>
    <w:rsid w:val="00BF53A3"/>
    <w:rsid w:val="00BF57B8"/>
    <w:rsid w:val="00BF71F0"/>
    <w:rsid w:val="00C001EA"/>
    <w:rsid w:val="00C04CE8"/>
    <w:rsid w:val="00C067B1"/>
    <w:rsid w:val="00C0738F"/>
    <w:rsid w:val="00C11307"/>
    <w:rsid w:val="00C1452F"/>
    <w:rsid w:val="00C156A3"/>
    <w:rsid w:val="00C161D5"/>
    <w:rsid w:val="00C16A8C"/>
    <w:rsid w:val="00C2088E"/>
    <w:rsid w:val="00C20907"/>
    <w:rsid w:val="00C2262B"/>
    <w:rsid w:val="00C22A08"/>
    <w:rsid w:val="00C247CB"/>
    <w:rsid w:val="00C2513D"/>
    <w:rsid w:val="00C26F98"/>
    <w:rsid w:val="00C276E0"/>
    <w:rsid w:val="00C3758B"/>
    <w:rsid w:val="00C40095"/>
    <w:rsid w:val="00C4013E"/>
    <w:rsid w:val="00C41A47"/>
    <w:rsid w:val="00C42AF9"/>
    <w:rsid w:val="00C45811"/>
    <w:rsid w:val="00C479CB"/>
    <w:rsid w:val="00C47DDF"/>
    <w:rsid w:val="00C50F1D"/>
    <w:rsid w:val="00C52660"/>
    <w:rsid w:val="00C534DB"/>
    <w:rsid w:val="00C5416E"/>
    <w:rsid w:val="00C54325"/>
    <w:rsid w:val="00C545AD"/>
    <w:rsid w:val="00C55555"/>
    <w:rsid w:val="00C572E1"/>
    <w:rsid w:val="00C6126E"/>
    <w:rsid w:val="00C645EA"/>
    <w:rsid w:val="00C64774"/>
    <w:rsid w:val="00C66F9B"/>
    <w:rsid w:val="00C7056F"/>
    <w:rsid w:val="00C72407"/>
    <w:rsid w:val="00C732B1"/>
    <w:rsid w:val="00C73AFE"/>
    <w:rsid w:val="00C7490D"/>
    <w:rsid w:val="00C76EFB"/>
    <w:rsid w:val="00C772CF"/>
    <w:rsid w:val="00C775AB"/>
    <w:rsid w:val="00C800A8"/>
    <w:rsid w:val="00C814A4"/>
    <w:rsid w:val="00C82718"/>
    <w:rsid w:val="00C85944"/>
    <w:rsid w:val="00C90A7B"/>
    <w:rsid w:val="00C91EA3"/>
    <w:rsid w:val="00C921B6"/>
    <w:rsid w:val="00C94AE6"/>
    <w:rsid w:val="00C9537F"/>
    <w:rsid w:val="00C965DC"/>
    <w:rsid w:val="00C96A61"/>
    <w:rsid w:val="00C97C12"/>
    <w:rsid w:val="00CA0164"/>
    <w:rsid w:val="00CA10C9"/>
    <w:rsid w:val="00CA1B2A"/>
    <w:rsid w:val="00CA22A6"/>
    <w:rsid w:val="00CA4467"/>
    <w:rsid w:val="00CA63BE"/>
    <w:rsid w:val="00CB0A42"/>
    <w:rsid w:val="00CB3DD5"/>
    <w:rsid w:val="00CB3E45"/>
    <w:rsid w:val="00CB42CD"/>
    <w:rsid w:val="00CB4CBB"/>
    <w:rsid w:val="00CB601B"/>
    <w:rsid w:val="00CB69AA"/>
    <w:rsid w:val="00CB73F8"/>
    <w:rsid w:val="00CC025D"/>
    <w:rsid w:val="00CC2710"/>
    <w:rsid w:val="00CC4109"/>
    <w:rsid w:val="00CC5A6D"/>
    <w:rsid w:val="00CC5CA6"/>
    <w:rsid w:val="00CC6F01"/>
    <w:rsid w:val="00CD06EA"/>
    <w:rsid w:val="00CD2151"/>
    <w:rsid w:val="00CD22B4"/>
    <w:rsid w:val="00CD3C5A"/>
    <w:rsid w:val="00CD4967"/>
    <w:rsid w:val="00CD665B"/>
    <w:rsid w:val="00CD6CD0"/>
    <w:rsid w:val="00CD739B"/>
    <w:rsid w:val="00CD74E7"/>
    <w:rsid w:val="00CD7E97"/>
    <w:rsid w:val="00CE1D74"/>
    <w:rsid w:val="00CE4472"/>
    <w:rsid w:val="00CE4E92"/>
    <w:rsid w:val="00CE5A66"/>
    <w:rsid w:val="00CE6F53"/>
    <w:rsid w:val="00CF2F60"/>
    <w:rsid w:val="00CF51AB"/>
    <w:rsid w:val="00CF6062"/>
    <w:rsid w:val="00CF66E6"/>
    <w:rsid w:val="00CF7F2E"/>
    <w:rsid w:val="00D0047D"/>
    <w:rsid w:val="00D00D72"/>
    <w:rsid w:val="00D03627"/>
    <w:rsid w:val="00D04515"/>
    <w:rsid w:val="00D11140"/>
    <w:rsid w:val="00D11AA8"/>
    <w:rsid w:val="00D11DF6"/>
    <w:rsid w:val="00D128C2"/>
    <w:rsid w:val="00D12B45"/>
    <w:rsid w:val="00D142C9"/>
    <w:rsid w:val="00D14D79"/>
    <w:rsid w:val="00D162CD"/>
    <w:rsid w:val="00D16D14"/>
    <w:rsid w:val="00D17B38"/>
    <w:rsid w:val="00D200C6"/>
    <w:rsid w:val="00D23651"/>
    <w:rsid w:val="00D24F19"/>
    <w:rsid w:val="00D256B1"/>
    <w:rsid w:val="00D274A3"/>
    <w:rsid w:val="00D33FCA"/>
    <w:rsid w:val="00D41CEA"/>
    <w:rsid w:val="00D420D0"/>
    <w:rsid w:val="00D4394F"/>
    <w:rsid w:val="00D43F0C"/>
    <w:rsid w:val="00D45FBE"/>
    <w:rsid w:val="00D46507"/>
    <w:rsid w:val="00D46AD4"/>
    <w:rsid w:val="00D478B6"/>
    <w:rsid w:val="00D50646"/>
    <w:rsid w:val="00D51D89"/>
    <w:rsid w:val="00D54500"/>
    <w:rsid w:val="00D5601D"/>
    <w:rsid w:val="00D60BAA"/>
    <w:rsid w:val="00D6109C"/>
    <w:rsid w:val="00D6138F"/>
    <w:rsid w:val="00D618BA"/>
    <w:rsid w:val="00D620C5"/>
    <w:rsid w:val="00D6605A"/>
    <w:rsid w:val="00D66FFE"/>
    <w:rsid w:val="00D71731"/>
    <w:rsid w:val="00D71F67"/>
    <w:rsid w:val="00D7224D"/>
    <w:rsid w:val="00D72FDA"/>
    <w:rsid w:val="00D73FA1"/>
    <w:rsid w:val="00D75DA7"/>
    <w:rsid w:val="00D75FE9"/>
    <w:rsid w:val="00D8026E"/>
    <w:rsid w:val="00D809B9"/>
    <w:rsid w:val="00D83828"/>
    <w:rsid w:val="00D83EAF"/>
    <w:rsid w:val="00D84D13"/>
    <w:rsid w:val="00D84DAE"/>
    <w:rsid w:val="00D87B42"/>
    <w:rsid w:val="00D90D97"/>
    <w:rsid w:val="00D914FB"/>
    <w:rsid w:val="00D914FF"/>
    <w:rsid w:val="00D926FF"/>
    <w:rsid w:val="00D94512"/>
    <w:rsid w:val="00D95C5A"/>
    <w:rsid w:val="00DA25D0"/>
    <w:rsid w:val="00DA2EFF"/>
    <w:rsid w:val="00DA584A"/>
    <w:rsid w:val="00DA5C8C"/>
    <w:rsid w:val="00DA5CCE"/>
    <w:rsid w:val="00DB0864"/>
    <w:rsid w:val="00DB2289"/>
    <w:rsid w:val="00DB439B"/>
    <w:rsid w:val="00DB4E9E"/>
    <w:rsid w:val="00DB5D89"/>
    <w:rsid w:val="00DB7E94"/>
    <w:rsid w:val="00DC05AB"/>
    <w:rsid w:val="00DC39D0"/>
    <w:rsid w:val="00DC6B88"/>
    <w:rsid w:val="00DD2472"/>
    <w:rsid w:val="00DD41B4"/>
    <w:rsid w:val="00DD52F1"/>
    <w:rsid w:val="00DD655C"/>
    <w:rsid w:val="00DE092C"/>
    <w:rsid w:val="00DE0BA7"/>
    <w:rsid w:val="00DE1004"/>
    <w:rsid w:val="00DE113B"/>
    <w:rsid w:val="00DE181A"/>
    <w:rsid w:val="00DE1D45"/>
    <w:rsid w:val="00DE321E"/>
    <w:rsid w:val="00DE407C"/>
    <w:rsid w:val="00DE56DD"/>
    <w:rsid w:val="00DE5B1F"/>
    <w:rsid w:val="00DE609A"/>
    <w:rsid w:val="00DE61D3"/>
    <w:rsid w:val="00DE7F71"/>
    <w:rsid w:val="00DF0BAE"/>
    <w:rsid w:val="00DF3767"/>
    <w:rsid w:val="00DF5E7C"/>
    <w:rsid w:val="00DF6D17"/>
    <w:rsid w:val="00DF7F8E"/>
    <w:rsid w:val="00E004A1"/>
    <w:rsid w:val="00E006EC"/>
    <w:rsid w:val="00E031F7"/>
    <w:rsid w:val="00E04FD7"/>
    <w:rsid w:val="00E067F9"/>
    <w:rsid w:val="00E07709"/>
    <w:rsid w:val="00E07F02"/>
    <w:rsid w:val="00E104C7"/>
    <w:rsid w:val="00E1217F"/>
    <w:rsid w:val="00E12DC2"/>
    <w:rsid w:val="00E13099"/>
    <w:rsid w:val="00E139AD"/>
    <w:rsid w:val="00E15DBA"/>
    <w:rsid w:val="00E16A3B"/>
    <w:rsid w:val="00E200CF"/>
    <w:rsid w:val="00E20A8B"/>
    <w:rsid w:val="00E2263E"/>
    <w:rsid w:val="00E24810"/>
    <w:rsid w:val="00E248B7"/>
    <w:rsid w:val="00E257D4"/>
    <w:rsid w:val="00E3122E"/>
    <w:rsid w:val="00E319DE"/>
    <w:rsid w:val="00E31F3E"/>
    <w:rsid w:val="00E3373C"/>
    <w:rsid w:val="00E3636D"/>
    <w:rsid w:val="00E36C24"/>
    <w:rsid w:val="00E37CF2"/>
    <w:rsid w:val="00E401B6"/>
    <w:rsid w:val="00E41A25"/>
    <w:rsid w:val="00E42393"/>
    <w:rsid w:val="00E44134"/>
    <w:rsid w:val="00E453FD"/>
    <w:rsid w:val="00E453FE"/>
    <w:rsid w:val="00E47EAD"/>
    <w:rsid w:val="00E52CA1"/>
    <w:rsid w:val="00E56624"/>
    <w:rsid w:val="00E603C0"/>
    <w:rsid w:val="00E61B11"/>
    <w:rsid w:val="00E61D48"/>
    <w:rsid w:val="00E64A1B"/>
    <w:rsid w:val="00E66A8C"/>
    <w:rsid w:val="00E6720C"/>
    <w:rsid w:val="00E711AA"/>
    <w:rsid w:val="00E72500"/>
    <w:rsid w:val="00E736A2"/>
    <w:rsid w:val="00E76617"/>
    <w:rsid w:val="00E80085"/>
    <w:rsid w:val="00E817BD"/>
    <w:rsid w:val="00E85771"/>
    <w:rsid w:val="00E90C8B"/>
    <w:rsid w:val="00E91785"/>
    <w:rsid w:val="00E92FE7"/>
    <w:rsid w:val="00E9431C"/>
    <w:rsid w:val="00E950D3"/>
    <w:rsid w:val="00E95E45"/>
    <w:rsid w:val="00EA13C7"/>
    <w:rsid w:val="00EA241F"/>
    <w:rsid w:val="00EA35C8"/>
    <w:rsid w:val="00EA3958"/>
    <w:rsid w:val="00EA4425"/>
    <w:rsid w:val="00EA5D82"/>
    <w:rsid w:val="00EA7211"/>
    <w:rsid w:val="00EA78C2"/>
    <w:rsid w:val="00EB1C80"/>
    <w:rsid w:val="00EB1FB0"/>
    <w:rsid w:val="00EB30CA"/>
    <w:rsid w:val="00EB4B0A"/>
    <w:rsid w:val="00EB4D69"/>
    <w:rsid w:val="00EB654C"/>
    <w:rsid w:val="00EB68BA"/>
    <w:rsid w:val="00EB6D94"/>
    <w:rsid w:val="00EC0508"/>
    <w:rsid w:val="00EC0BF5"/>
    <w:rsid w:val="00EC1FE1"/>
    <w:rsid w:val="00EC50F3"/>
    <w:rsid w:val="00EC58F9"/>
    <w:rsid w:val="00EC6557"/>
    <w:rsid w:val="00EC7C11"/>
    <w:rsid w:val="00EC7F9C"/>
    <w:rsid w:val="00ED180B"/>
    <w:rsid w:val="00ED2871"/>
    <w:rsid w:val="00ED33A0"/>
    <w:rsid w:val="00ED34C7"/>
    <w:rsid w:val="00ED66D3"/>
    <w:rsid w:val="00EE080A"/>
    <w:rsid w:val="00EE1FDD"/>
    <w:rsid w:val="00EE2665"/>
    <w:rsid w:val="00EE3BE7"/>
    <w:rsid w:val="00EE3CEC"/>
    <w:rsid w:val="00EE50D4"/>
    <w:rsid w:val="00EE535E"/>
    <w:rsid w:val="00EE5632"/>
    <w:rsid w:val="00EE65EE"/>
    <w:rsid w:val="00EF0CAA"/>
    <w:rsid w:val="00EF0F61"/>
    <w:rsid w:val="00F01172"/>
    <w:rsid w:val="00F06341"/>
    <w:rsid w:val="00F06510"/>
    <w:rsid w:val="00F06776"/>
    <w:rsid w:val="00F06D68"/>
    <w:rsid w:val="00F076AC"/>
    <w:rsid w:val="00F11F46"/>
    <w:rsid w:val="00F129A4"/>
    <w:rsid w:val="00F14442"/>
    <w:rsid w:val="00F162EB"/>
    <w:rsid w:val="00F16306"/>
    <w:rsid w:val="00F21502"/>
    <w:rsid w:val="00F215DC"/>
    <w:rsid w:val="00F244AE"/>
    <w:rsid w:val="00F266DD"/>
    <w:rsid w:val="00F30C5F"/>
    <w:rsid w:val="00F30EC6"/>
    <w:rsid w:val="00F379DF"/>
    <w:rsid w:val="00F37E77"/>
    <w:rsid w:val="00F40940"/>
    <w:rsid w:val="00F41633"/>
    <w:rsid w:val="00F469B2"/>
    <w:rsid w:val="00F4774E"/>
    <w:rsid w:val="00F50D7C"/>
    <w:rsid w:val="00F51674"/>
    <w:rsid w:val="00F53F39"/>
    <w:rsid w:val="00F55C26"/>
    <w:rsid w:val="00F5647B"/>
    <w:rsid w:val="00F573EE"/>
    <w:rsid w:val="00F576A9"/>
    <w:rsid w:val="00F610DA"/>
    <w:rsid w:val="00F61DED"/>
    <w:rsid w:val="00F63173"/>
    <w:rsid w:val="00F63FBA"/>
    <w:rsid w:val="00F64497"/>
    <w:rsid w:val="00F65FD5"/>
    <w:rsid w:val="00F67625"/>
    <w:rsid w:val="00F6783E"/>
    <w:rsid w:val="00F67E38"/>
    <w:rsid w:val="00F7052C"/>
    <w:rsid w:val="00F71EF7"/>
    <w:rsid w:val="00F72022"/>
    <w:rsid w:val="00F721C8"/>
    <w:rsid w:val="00F7308D"/>
    <w:rsid w:val="00F734C9"/>
    <w:rsid w:val="00F7392B"/>
    <w:rsid w:val="00F73DC2"/>
    <w:rsid w:val="00F740BB"/>
    <w:rsid w:val="00F74D6D"/>
    <w:rsid w:val="00F76425"/>
    <w:rsid w:val="00F764F3"/>
    <w:rsid w:val="00F77678"/>
    <w:rsid w:val="00F77B73"/>
    <w:rsid w:val="00F80201"/>
    <w:rsid w:val="00F80391"/>
    <w:rsid w:val="00F80894"/>
    <w:rsid w:val="00F80B57"/>
    <w:rsid w:val="00F8100C"/>
    <w:rsid w:val="00F8641E"/>
    <w:rsid w:val="00F87363"/>
    <w:rsid w:val="00F90015"/>
    <w:rsid w:val="00F909C0"/>
    <w:rsid w:val="00F92221"/>
    <w:rsid w:val="00F929E0"/>
    <w:rsid w:val="00F93158"/>
    <w:rsid w:val="00F94D91"/>
    <w:rsid w:val="00F94DC2"/>
    <w:rsid w:val="00F974D8"/>
    <w:rsid w:val="00F97C22"/>
    <w:rsid w:val="00F97EBC"/>
    <w:rsid w:val="00FA0111"/>
    <w:rsid w:val="00FA0C40"/>
    <w:rsid w:val="00FA0DC8"/>
    <w:rsid w:val="00FA202A"/>
    <w:rsid w:val="00FA2BCB"/>
    <w:rsid w:val="00FA5A11"/>
    <w:rsid w:val="00FA5BB3"/>
    <w:rsid w:val="00FA6AE8"/>
    <w:rsid w:val="00FB1D2E"/>
    <w:rsid w:val="00FB230D"/>
    <w:rsid w:val="00FB2474"/>
    <w:rsid w:val="00FB2F5F"/>
    <w:rsid w:val="00FB7EFE"/>
    <w:rsid w:val="00FC0336"/>
    <w:rsid w:val="00FC0CC1"/>
    <w:rsid w:val="00FC1ACF"/>
    <w:rsid w:val="00FC2792"/>
    <w:rsid w:val="00FC3875"/>
    <w:rsid w:val="00FC3950"/>
    <w:rsid w:val="00FC501E"/>
    <w:rsid w:val="00FC5694"/>
    <w:rsid w:val="00FC5E73"/>
    <w:rsid w:val="00FC629A"/>
    <w:rsid w:val="00FC63C0"/>
    <w:rsid w:val="00FC7D7D"/>
    <w:rsid w:val="00FC7FF4"/>
    <w:rsid w:val="00FD04AB"/>
    <w:rsid w:val="00FD09D2"/>
    <w:rsid w:val="00FD10D6"/>
    <w:rsid w:val="00FD197D"/>
    <w:rsid w:val="00FD4161"/>
    <w:rsid w:val="00FD668D"/>
    <w:rsid w:val="00FD7207"/>
    <w:rsid w:val="00FE0F85"/>
    <w:rsid w:val="00FE12EE"/>
    <w:rsid w:val="00FE1E8F"/>
    <w:rsid w:val="00FE3601"/>
    <w:rsid w:val="00FE3A61"/>
    <w:rsid w:val="00FE3CD8"/>
    <w:rsid w:val="00FE5161"/>
    <w:rsid w:val="00FF1322"/>
    <w:rsid w:val="00FF2114"/>
    <w:rsid w:val="00FF3448"/>
    <w:rsid w:val="00FF3A26"/>
    <w:rsid w:val="00FF4350"/>
    <w:rsid w:val="00FF5916"/>
    <w:rsid w:val="00FF6294"/>
    <w:rsid w:val="00FF688D"/>
    <w:rsid w:val="00FF73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9BACE22"/>
  <w15:docId w15:val="{A471D5D8-EFDA-4A25-8B8A-2504202C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FD"/>
    <w:pPr>
      <w:suppressAutoHyphens/>
      <w:spacing w:after="200" w:line="276" w:lineRule="auto"/>
    </w:pPr>
    <w:rPr>
      <w:rFonts w:ascii="Calibri" w:eastAsia="Calibri" w:hAnsi="Calibri" w:cs="Calibri"/>
      <w:sz w:val="22"/>
      <w:szCs w:val="22"/>
      <w:lang w:eastAsia="ar-SA"/>
    </w:rPr>
  </w:style>
  <w:style w:type="paragraph" w:styleId="Ttulo4">
    <w:name w:val="heading 4"/>
    <w:basedOn w:val="Normal"/>
    <w:next w:val="Normal"/>
    <w:qFormat/>
    <w:rsid w:val="00A14F90"/>
    <w:pPr>
      <w:keepNext/>
      <w:widowControl w:val="0"/>
      <w:tabs>
        <w:tab w:val="num" w:pos="0"/>
      </w:tabs>
      <w:spacing w:after="0" w:line="240" w:lineRule="auto"/>
      <w:ind w:left="864" w:hanging="864"/>
      <w:jc w:val="both"/>
      <w:outlineLvl w:val="3"/>
    </w:pPr>
    <w:rPr>
      <w:rFonts w:ascii="Arial Narrow" w:eastAsia="Lucida Sans Unicode" w:hAnsi="Arial Narrow" w:cs="Mangal"/>
      <w:b/>
      <w:bCs/>
      <w:kern w:val="1"/>
      <w:szCs w:val="24"/>
      <w:lang w:val="es-ES" w:eastAsia="hi-IN" w:bidi="hi-IN"/>
    </w:rPr>
  </w:style>
  <w:style w:type="paragraph" w:styleId="Ttulo7">
    <w:name w:val="heading 7"/>
    <w:basedOn w:val="Normal"/>
    <w:next w:val="Normal"/>
    <w:qFormat/>
    <w:rsid w:val="00A14F90"/>
    <w:pPr>
      <w:keepNext/>
      <w:widowControl w:val="0"/>
      <w:tabs>
        <w:tab w:val="num" w:pos="0"/>
      </w:tabs>
      <w:spacing w:after="0" w:line="240" w:lineRule="auto"/>
      <w:ind w:left="1296" w:hanging="1296"/>
      <w:jc w:val="both"/>
      <w:outlineLvl w:val="6"/>
    </w:pPr>
    <w:rPr>
      <w:rFonts w:ascii="Arial Narrow" w:eastAsia="Lucida Sans Unicode" w:hAnsi="Arial Narrow" w:cs="Mangal"/>
      <w:color w:val="FF0000"/>
      <w:kern w:val="1"/>
      <w:szCs w:val="24"/>
      <w:lang w:val="es-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A14F90"/>
  </w:style>
  <w:style w:type="character" w:customStyle="1" w:styleId="WW8Num3z0">
    <w:name w:val="WW8Num3z0"/>
    <w:rsid w:val="00A14F90"/>
    <w:rPr>
      <w:rFonts w:ascii="Mic 32Regular" w:hAnsi="Mic 32Regular"/>
      <w:b w:val="0"/>
      <w:bCs w:val="0"/>
      <w:sz w:val="19"/>
      <w:szCs w:val="19"/>
    </w:rPr>
  </w:style>
  <w:style w:type="character" w:customStyle="1" w:styleId="WW8Num4z0">
    <w:name w:val="WW8Num4z0"/>
    <w:rsid w:val="00A14F90"/>
    <w:rPr>
      <w:rFonts w:ascii="Wingdings" w:eastAsia="Calibri" w:hAnsi="Wingdings" w:cs="Arial"/>
    </w:rPr>
  </w:style>
  <w:style w:type="character" w:customStyle="1" w:styleId="WW8Num4z1">
    <w:name w:val="WW8Num4z1"/>
    <w:rsid w:val="00A14F90"/>
    <w:rPr>
      <w:rFonts w:ascii="Courier New" w:hAnsi="Courier New" w:cs="Courier New"/>
    </w:rPr>
  </w:style>
  <w:style w:type="character" w:customStyle="1" w:styleId="WW8Num4z2">
    <w:name w:val="WW8Num4z2"/>
    <w:rsid w:val="00A14F90"/>
    <w:rPr>
      <w:rFonts w:ascii="Wingdings" w:hAnsi="Wingdings"/>
    </w:rPr>
  </w:style>
  <w:style w:type="character" w:customStyle="1" w:styleId="WW8Num4z3">
    <w:name w:val="WW8Num4z3"/>
    <w:rsid w:val="00A14F90"/>
    <w:rPr>
      <w:rFonts w:ascii="Symbol" w:hAnsi="Symbol"/>
    </w:rPr>
  </w:style>
  <w:style w:type="character" w:customStyle="1" w:styleId="Fuentedeprrafopredeter1">
    <w:name w:val="Fuente de párrafo predeter.1"/>
    <w:rsid w:val="00A14F90"/>
  </w:style>
  <w:style w:type="character" w:customStyle="1" w:styleId="EncabezadoCar">
    <w:name w:val="Encabezado Car"/>
    <w:uiPriority w:val="99"/>
    <w:rsid w:val="00A14F90"/>
    <w:rPr>
      <w:sz w:val="22"/>
      <w:szCs w:val="22"/>
    </w:rPr>
  </w:style>
  <w:style w:type="character" w:customStyle="1" w:styleId="PiedepginaCar">
    <w:name w:val="Pie de página Car"/>
    <w:uiPriority w:val="99"/>
    <w:rsid w:val="00A14F90"/>
    <w:rPr>
      <w:sz w:val="22"/>
      <w:szCs w:val="22"/>
    </w:rPr>
  </w:style>
  <w:style w:type="character" w:customStyle="1" w:styleId="Ttulo4Car">
    <w:name w:val="Título 4 Car"/>
    <w:rsid w:val="00A14F90"/>
    <w:rPr>
      <w:rFonts w:ascii="Arial Narrow" w:eastAsia="Lucida Sans Unicode" w:hAnsi="Arial Narrow" w:cs="Mangal"/>
      <w:b/>
      <w:bCs/>
      <w:kern w:val="1"/>
      <w:sz w:val="22"/>
      <w:szCs w:val="24"/>
      <w:lang w:val="es-ES" w:eastAsia="hi-IN" w:bidi="hi-IN"/>
    </w:rPr>
  </w:style>
  <w:style w:type="character" w:customStyle="1" w:styleId="Ttulo7Car">
    <w:name w:val="Título 7 Car"/>
    <w:rsid w:val="00A14F90"/>
    <w:rPr>
      <w:rFonts w:ascii="Arial Narrow" w:eastAsia="Lucida Sans Unicode" w:hAnsi="Arial Narrow" w:cs="Mangal"/>
      <w:color w:val="FF0000"/>
      <w:kern w:val="1"/>
      <w:sz w:val="22"/>
      <w:szCs w:val="24"/>
      <w:lang w:val="es-ES" w:eastAsia="hi-IN" w:bidi="hi-IN"/>
    </w:rPr>
  </w:style>
  <w:style w:type="character" w:customStyle="1" w:styleId="WW-Absatz-Standardschriftart">
    <w:name w:val="WW-Absatz-Standardschriftart"/>
    <w:rsid w:val="00A14F90"/>
  </w:style>
  <w:style w:type="character" w:customStyle="1" w:styleId="WW-Absatz-Standardschriftart1">
    <w:name w:val="WW-Absatz-Standardschriftart1"/>
    <w:rsid w:val="00A14F90"/>
  </w:style>
  <w:style w:type="character" w:customStyle="1" w:styleId="WW-Absatz-Standardschriftart11">
    <w:name w:val="WW-Absatz-Standardschriftart11"/>
    <w:rsid w:val="00A14F90"/>
  </w:style>
  <w:style w:type="character" w:customStyle="1" w:styleId="WW-Absatz-Standardschriftart111">
    <w:name w:val="WW-Absatz-Standardschriftart111"/>
    <w:rsid w:val="00A14F90"/>
  </w:style>
  <w:style w:type="character" w:customStyle="1" w:styleId="WW-Absatz-Standardschriftart1111">
    <w:name w:val="WW-Absatz-Standardschriftart1111"/>
    <w:rsid w:val="00A14F90"/>
  </w:style>
  <w:style w:type="character" w:customStyle="1" w:styleId="WW-Absatz-Standardschriftart11111">
    <w:name w:val="WW-Absatz-Standardschriftart11111"/>
    <w:rsid w:val="00A14F90"/>
  </w:style>
  <w:style w:type="character" w:customStyle="1" w:styleId="WW-Absatz-Standardschriftart111111">
    <w:name w:val="WW-Absatz-Standardschriftart111111"/>
    <w:rsid w:val="00A14F90"/>
  </w:style>
  <w:style w:type="character" w:customStyle="1" w:styleId="WW-Absatz-Standardschriftart1111111">
    <w:name w:val="WW-Absatz-Standardschriftart1111111"/>
    <w:rsid w:val="00A14F90"/>
  </w:style>
  <w:style w:type="character" w:customStyle="1" w:styleId="WW-Absatz-Standardschriftart11111111">
    <w:name w:val="WW-Absatz-Standardschriftart11111111"/>
    <w:rsid w:val="00A14F90"/>
  </w:style>
  <w:style w:type="character" w:customStyle="1" w:styleId="WW-Absatz-Standardschriftart111111111">
    <w:name w:val="WW-Absatz-Standardschriftart111111111"/>
    <w:rsid w:val="00A14F90"/>
  </w:style>
  <w:style w:type="character" w:customStyle="1" w:styleId="WW-Absatz-Standardschriftart1111111111">
    <w:name w:val="WW-Absatz-Standardschriftart1111111111"/>
    <w:rsid w:val="00A14F90"/>
  </w:style>
  <w:style w:type="character" w:customStyle="1" w:styleId="WW-Absatz-Standardschriftart11111111111">
    <w:name w:val="WW-Absatz-Standardschriftart11111111111"/>
    <w:rsid w:val="00A14F90"/>
  </w:style>
  <w:style w:type="character" w:customStyle="1" w:styleId="WW-Absatz-Standardschriftart111111111111">
    <w:name w:val="WW-Absatz-Standardschriftart111111111111"/>
    <w:rsid w:val="00A14F90"/>
  </w:style>
  <w:style w:type="character" w:customStyle="1" w:styleId="WW-Absatz-Standardschriftart1111111111111">
    <w:name w:val="WW-Absatz-Standardschriftart1111111111111"/>
    <w:rsid w:val="00A14F90"/>
  </w:style>
  <w:style w:type="character" w:customStyle="1" w:styleId="WW-Absatz-Standardschriftart11111111111111">
    <w:name w:val="WW-Absatz-Standardschriftart11111111111111"/>
    <w:rsid w:val="00A14F90"/>
  </w:style>
  <w:style w:type="character" w:customStyle="1" w:styleId="WW-Absatz-Standardschriftart111111111111111">
    <w:name w:val="WW-Absatz-Standardschriftart111111111111111"/>
    <w:rsid w:val="00A14F90"/>
  </w:style>
  <w:style w:type="character" w:customStyle="1" w:styleId="WW-Absatz-Standardschriftart1111111111111111">
    <w:name w:val="WW-Absatz-Standardschriftart1111111111111111"/>
    <w:rsid w:val="00A14F90"/>
  </w:style>
  <w:style w:type="character" w:customStyle="1" w:styleId="WW-Absatz-Standardschriftart11111111111111111">
    <w:name w:val="WW-Absatz-Standardschriftart11111111111111111"/>
    <w:rsid w:val="00A14F90"/>
  </w:style>
  <w:style w:type="character" w:customStyle="1" w:styleId="WW-Absatz-Standardschriftart111111111111111111">
    <w:name w:val="WW-Absatz-Standardschriftart111111111111111111"/>
    <w:rsid w:val="00A14F90"/>
  </w:style>
  <w:style w:type="character" w:customStyle="1" w:styleId="WW-Absatz-Standardschriftart1111111111111111111">
    <w:name w:val="WW-Absatz-Standardschriftart1111111111111111111"/>
    <w:rsid w:val="00A14F90"/>
  </w:style>
  <w:style w:type="character" w:customStyle="1" w:styleId="WW-Absatz-Standardschriftart11111111111111111111">
    <w:name w:val="WW-Absatz-Standardschriftart11111111111111111111"/>
    <w:rsid w:val="00A14F90"/>
  </w:style>
  <w:style w:type="character" w:customStyle="1" w:styleId="WW-Absatz-Standardschriftart111111111111111111111">
    <w:name w:val="WW-Absatz-Standardschriftart111111111111111111111"/>
    <w:rsid w:val="00A14F90"/>
  </w:style>
  <w:style w:type="character" w:customStyle="1" w:styleId="WW-Absatz-Standardschriftart1111111111111111111111">
    <w:name w:val="WW-Absatz-Standardschriftart1111111111111111111111"/>
    <w:rsid w:val="00A14F90"/>
  </w:style>
  <w:style w:type="character" w:customStyle="1" w:styleId="WW-Absatz-Standardschriftart11111111111111111111111">
    <w:name w:val="WW-Absatz-Standardschriftart11111111111111111111111"/>
    <w:rsid w:val="00A14F90"/>
  </w:style>
  <w:style w:type="character" w:customStyle="1" w:styleId="WW-Absatz-Standardschriftart111111111111111111111111">
    <w:name w:val="WW-Absatz-Standardschriftart111111111111111111111111"/>
    <w:rsid w:val="00A14F90"/>
  </w:style>
  <w:style w:type="character" w:customStyle="1" w:styleId="WW-Absatz-Standardschriftart1111111111111111111111111">
    <w:name w:val="WW-Absatz-Standardschriftart1111111111111111111111111"/>
    <w:rsid w:val="00A14F90"/>
  </w:style>
  <w:style w:type="character" w:customStyle="1" w:styleId="Carcterdenumeracin">
    <w:name w:val="Carácter de numeración"/>
    <w:rsid w:val="00A14F90"/>
  </w:style>
  <w:style w:type="character" w:customStyle="1" w:styleId="TextoindependienteCar">
    <w:name w:val="Texto independiente Car"/>
    <w:rsid w:val="00A14F90"/>
    <w:rPr>
      <w:rFonts w:ascii="Times New Roman" w:eastAsia="Lucida Sans Unicode" w:hAnsi="Times New Roman" w:cs="Mangal"/>
      <w:kern w:val="1"/>
      <w:sz w:val="24"/>
      <w:szCs w:val="24"/>
      <w:lang w:val="es-ES" w:eastAsia="hi-IN" w:bidi="hi-IN"/>
    </w:rPr>
  </w:style>
  <w:style w:type="paragraph" w:customStyle="1" w:styleId="Encabezado2">
    <w:name w:val="Encabezado2"/>
    <w:basedOn w:val="Normal"/>
    <w:next w:val="Textoindependiente"/>
    <w:rsid w:val="00A14F90"/>
    <w:pPr>
      <w:keepNext/>
      <w:spacing w:before="240" w:after="120"/>
    </w:pPr>
    <w:rPr>
      <w:rFonts w:ascii="Arial" w:eastAsia="Lucida Sans Unicode" w:hAnsi="Arial" w:cs="Mangal"/>
      <w:sz w:val="28"/>
      <w:szCs w:val="28"/>
    </w:rPr>
  </w:style>
  <w:style w:type="paragraph" w:styleId="Textoindependiente">
    <w:name w:val="Body Text"/>
    <w:basedOn w:val="Normal"/>
    <w:rsid w:val="00A14F90"/>
    <w:pPr>
      <w:widowControl w:val="0"/>
      <w:spacing w:after="120" w:line="240" w:lineRule="auto"/>
    </w:pPr>
    <w:rPr>
      <w:rFonts w:ascii="Times New Roman" w:eastAsia="Lucida Sans Unicode" w:hAnsi="Times New Roman" w:cs="Mangal"/>
      <w:kern w:val="1"/>
      <w:sz w:val="24"/>
      <w:szCs w:val="24"/>
      <w:lang w:val="es-ES" w:eastAsia="hi-IN" w:bidi="hi-IN"/>
    </w:rPr>
  </w:style>
  <w:style w:type="paragraph" w:styleId="Lista">
    <w:name w:val="List"/>
    <w:basedOn w:val="Textoindependiente"/>
    <w:rsid w:val="00A14F90"/>
  </w:style>
  <w:style w:type="paragraph" w:customStyle="1" w:styleId="Etiqueta">
    <w:name w:val="Etiqueta"/>
    <w:basedOn w:val="Normal"/>
    <w:rsid w:val="00A14F90"/>
    <w:pPr>
      <w:widowControl w:val="0"/>
      <w:suppressLineNumbers/>
      <w:spacing w:before="120" w:after="120" w:line="240" w:lineRule="auto"/>
    </w:pPr>
    <w:rPr>
      <w:rFonts w:ascii="Times New Roman" w:eastAsia="Lucida Sans Unicode" w:hAnsi="Times New Roman" w:cs="Mangal"/>
      <w:i/>
      <w:iCs/>
      <w:kern w:val="1"/>
      <w:sz w:val="24"/>
      <w:szCs w:val="24"/>
      <w:lang w:val="es-ES" w:eastAsia="hi-IN" w:bidi="hi-IN"/>
    </w:rPr>
  </w:style>
  <w:style w:type="paragraph" w:customStyle="1" w:styleId="ndice">
    <w:name w:val="Índice"/>
    <w:basedOn w:val="Normal"/>
    <w:rsid w:val="00A14F90"/>
    <w:pPr>
      <w:widowControl w:val="0"/>
      <w:suppressLineNumbers/>
      <w:spacing w:after="0" w:line="240" w:lineRule="auto"/>
    </w:pPr>
    <w:rPr>
      <w:rFonts w:ascii="Times New Roman" w:eastAsia="Lucida Sans Unicode" w:hAnsi="Times New Roman" w:cs="Mangal"/>
      <w:kern w:val="1"/>
      <w:sz w:val="24"/>
      <w:szCs w:val="24"/>
      <w:lang w:val="es-ES" w:eastAsia="hi-IN" w:bidi="hi-IN"/>
    </w:rPr>
  </w:style>
  <w:style w:type="paragraph" w:styleId="Encabezado">
    <w:name w:val="header"/>
    <w:basedOn w:val="Normal"/>
    <w:uiPriority w:val="99"/>
    <w:rsid w:val="00A14F90"/>
    <w:pPr>
      <w:tabs>
        <w:tab w:val="center" w:pos="4419"/>
        <w:tab w:val="right" w:pos="8838"/>
      </w:tabs>
    </w:pPr>
  </w:style>
  <w:style w:type="paragraph" w:styleId="Piedepgina">
    <w:name w:val="footer"/>
    <w:basedOn w:val="Normal"/>
    <w:uiPriority w:val="99"/>
    <w:rsid w:val="00A14F90"/>
    <w:pPr>
      <w:tabs>
        <w:tab w:val="center" w:pos="4419"/>
        <w:tab w:val="right" w:pos="8838"/>
      </w:tabs>
    </w:pPr>
  </w:style>
  <w:style w:type="paragraph" w:customStyle="1" w:styleId="Encabezado1">
    <w:name w:val="Encabezado1"/>
    <w:basedOn w:val="Normal"/>
    <w:next w:val="Textoindependiente"/>
    <w:rsid w:val="00A14F90"/>
    <w:pPr>
      <w:keepNext/>
      <w:widowControl w:val="0"/>
      <w:spacing w:before="240" w:after="120" w:line="240" w:lineRule="auto"/>
    </w:pPr>
    <w:rPr>
      <w:rFonts w:ascii="Arial" w:eastAsia="Lucida Sans Unicode" w:hAnsi="Arial" w:cs="Mangal"/>
      <w:kern w:val="1"/>
      <w:sz w:val="28"/>
      <w:szCs w:val="28"/>
      <w:lang w:val="es-ES" w:eastAsia="hi-IN" w:bidi="hi-IN"/>
    </w:rPr>
  </w:style>
  <w:style w:type="paragraph" w:customStyle="1" w:styleId="Sangra2detindependiente1">
    <w:name w:val="Sangría 2 de t. independiente1"/>
    <w:basedOn w:val="Normal"/>
    <w:rsid w:val="00A14F90"/>
    <w:pPr>
      <w:widowControl w:val="0"/>
      <w:spacing w:after="120" w:line="480" w:lineRule="auto"/>
      <w:ind w:left="283"/>
    </w:pPr>
    <w:rPr>
      <w:rFonts w:ascii="Times New Roman" w:eastAsia="Lucida Sans Unicode" w:hAnsi="Times New Roman" w:cs="Mangal"/>
      <w:kern w:val="1"/>
      <w:sz w:val="24"/>
      <w:szCs w:val="24"/>
      <w:lang w:val="es-ES" w:eastAsia="hi-IN" w:bidi="hi-IN"/>
    </w:rPr>
  </w:style>
  <w:style w:type="paragraph" w:customStyle="1" w:styleId="Sinespaciado1">
    <w:name w:val="Sin espaciado1"/>
    <w:rsid w:val="00A14F90"/>
    <w:pPr>
      <w:suppressAutoHyphens/>
    </w:pPr>
    <w:rPr>
      <w:rFonts w:ascii="Calibri" w:eastAsia="Arial" w:hAnsi="Calibri" w:cs="Calibri"/>
      <w:kern w:val="1"/>
      <w:sz w:val="22"/>
      <w:szCs w:val="22"/>
      <w:lang w:eastAsia="ar-SA"/>
    </w:rPr>
  </w:style>
  <w:style w:type="paragraph" w:customStyle="1" w:styleId="Contenidodelatabla">
    <w:name w:val="Contenido de la tabla"/>
    <w:basedOn w:val="Normal"/>
    <w:rsid w:val="00A14F90"/>
    <w:pPr>
      <w:widowControl w:val="0"/>
      <w:suppressLineNumbers/>
      <w:spacing w:after="0" w:line="240" w:lineRule="auto"/>
    </w:pPr>
    <w:rPr>
      <w:rFonts w:ascii="Times New Roman" w:eastAsia="Lucida Sans Unicode" w:hAnsi="Times New Roman" w:cs="Mangal"/>
      <w:kern w:val="1"/>
      <w:sz w:val="24"/>
      <w:szCs w:val="24"/>
      <w:lang w:val="es-ES" w:eastAsia="hi-IN" w:bidi="hi-IN"/>
    </w:rPr>
  </w:style>
  <w:style w:type="paragraph" w:customStyle="1" w:styleId="Encabezadodelatabla">
    <w:name w:val="Encabezado de la tabla"/>
    <w:basedOn w:val="Contenidodelatabla"/>
    <w:rsid w:val="00A14F90"/>
    <w:pPr>
      <w:jc w:val="center"/>
    </w:pPr>
    <w:rPr>
      <w:b/>
      <w:bCs/>
    </w:rPr>
  </w:style>
  <w:style w:type="paragraph" w:customStyle="1" w:styleId="Contenidodelmarco">
    <w:name w:val="Contenido del marco"/>
    <w:basedOn w:val="Textoindependiente"/>
    <w:rsid w:val="00A14F90"/>
  </w:style>
  <w:style w:type="table" w:styleId="Tablaconcuadrcula">
    <w:name w:val="Table Grid"/>
    <w:basedOn w:val="Tablanormal"/>
    <w:rsid w:val="00A47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0A0E"/>
    <w:pPr>
      <w:suppressAutoHyphens w:val="0"/>
      <w:ind w:left="708"/>
    </w:pPr>
    <w:rPr>
      <w:rFonts w:eastAsia="Times New Roman" w:cs="Times New Roman"/>
      <w:lang w:eastAsia="es-MX"/>
    </w:rPr>
  </w:style>
  <w:style w:type="paragraph" w:styleId="Sinespaciado">
    <w:name w:val="No Spacing"/>
    <w:uiPriority w:val="1"/>
    <w:qFormat/>
    <w:rsid w:val="00500A0E"/>
    <w:rPr>
      <w:rFonts w:ascii="Calibri" w:hAnsi="Calibri"/>
      <w:sz w:val="22"/>
      <w:szCs w:val="22"/>
    </w:rPr>
  </w:style>
  <w:style w:type="character" w:styleId="Hipervnculo">
    <w:name w:val="Hyperlink"/>
    <w:uiPriority w:val="99"/>
    <w:unhideWhenUsed/>
    <w:rsid w:val="00500A0E"/>
    <w:rPr>
      <w:color w:val="0000FF"/>
      <w:u w:val="single"/>
    </w:rPr>
  </w:style>
  <w:style w:type="character" w:styleId="Textoennegrita">
    <w:name w:val="Strong"/>
    <w:uiPriority w:val="22"/>
    <w:qFormat/>
    <w:rsid w:val="00500A0E"/>
    <w:rPr>
      <w:b/>
      <w:bCs/>
    </w:rPr>
  </w:style>
  <w:style w:type="character" w:customStyle="1" w:styleId="st">
    <w:name w:val="st"/>
    <w:basedOn w:val="Fuentedeprrafopredeter"/>
    <w:rsid w:val="00500A0E"/>
  </w:style>
  <w:style w:type="character" w:styleId="Referenciasutil">
    <w:name w:val="Subtle Reference"/>
    <w:uiPriority w:val="31"/>
    <w:qFormat/>
    <w:rsid w:val="001E439E"/>
    <w:rPr>
      <w:smallCaps/>
      <w:color w:val="C0504D"/>
      <w:u w:val="single"/>
    </w:rPr>
  </w:style>
  <w:style w:type="character" w:customStyle="1" w:styleId="apple-converted-space">
    <w:name w:val="apple-converted-space"/>
    <w:basedOn w:val="Fuentedeprrafopredeter"/>
    <w:rsid w:val="009424CA"/>
  </w:style>
  <w:style w:type="character" w:styleId="Refdecomentario">
    <w:name w:val="annotation reference"/>
    <w:rsid w:val="00B72B84"/>
    <w:rPr>
      <w:sz w:val="18"/>
      <w:szCs w:val="18"/>
    </w:rPr>
  </w:style>
  <w:style w:type="paragraph" w:styleId="Textocomentario">
    <w:name w:val="annotation text"/>
    <w:basedOn w:val="Normal"/>
    <w:link w:val="TextocomentarioCar"/>
    <w:rsid w:val="00B72B84"/>
    <w:pPr>
      <w:suppressAutoHyphens w:val="0"/>
      <w:spacing w:after="0" w:line="240" w:lineRule="auto"/>
    </w:pPr>
    <w:rPr>
      <w:rFonts w:ascii="Times New Roman" w:eastAsia="Times New Roman" w:hAnsi="Times New Roman" w:cs="Times New Roman"/>
      <w:sz w:val="24"/>
      <w:szCs w:val="24"/>
    </w:rPr>
  </w:style>
  <w:style w:type="character" w:customStyle="1" w:styleId="TextocomentarioCar">
    <w:name w:val="Texto comentario Car"/>
    <w:link w:val="Textocomentario"/>
    <w:rsid w:val="00B72B84"/>
    <w:rPr>
      <w:sz w:val="24"/>
      <w:szCs w:val="24"/>
      <w:lang w:val="es-MX"/>
    </w:rPr>
  </w:style>
  <w:style w:type="paragraph" w:styleId="Textodeglobo">
    <w:name w:val="Balloon Text"/>
    <w:basedOn w:val="Normal"/>
    <w:link w:val="TextodegloboCar"/>
    <w:uiPriority w:val="99"/>
    <w:semiHidden/>
    <w:unhideWhenUsed/>
    <w:rsid w:val="00B72B84"/>
    <w:pPr>
      <w:spacing w:after="0" w:line="240" w:lineRule="auto"/>
    </w:pPr>
    <w:rPr>
      <w:rFonts w:ascii="Tahoma" w:hAnsi="Tahoma" w:cs="Times New Roman"/>
      <w:sz w:val="16"/>
      <w:szCs w:val="16"/>
    </w:rPr>
  </w:style>
  <w:style w:type="character" w:customStyle="1" w:styleId="TextodegloboCar">
    <w:name w:val="Texto de globo Car"/>
    <w:link w:val="Textodeglobo"/>
    <w:uiPriority w:val="99"/>
    <w:semiHidden/>
    <w:rsid w:val="00B72B84"/>
    <w:rPr>
      <w:rFonts w:ascii="Tahoma" w:eastAsia="Calibri" w:hAnsi="Tahoma" w:cs="Tahoma"/>
      <w:sz w:val="16"/>
      <w:szCs w:val="16"/>
      <w:lang w:val="es-MX" w:eastAsia="ar-SA"/>
    </w:rPr>
  </w:style>
  <w:style w:type="paragraph" w:styleId="Sangradetextonormal">
    <w:name w:val="Body Text Indent"/>
    <w:basedOn w:val="Normal"/>
    <w:link w:val="SangradetextonormalCar"/>
    <w:uiPriority w:val="99"/>
    <w:semiHidden/>
    <w:unhideWhenUsed/>
    <w:rsid w:val="000A53C5"/>
    <w:pPr>
      <w:spacing w:after="120"/>
      <w:ind w:left="283"/>
    </w:pPr>
    <w:rPr>
      <w:rFonts w:cs="Times New Roman"/>
    </w:rPr>
  </w:style>
  <w:style w:type="character" w:customStyle="1" w:styleId="SangradetextonormalCar">
    <w:name w:val="Sangría de texto normal Car"/>
    <w:link w:val="Sangradetextonormal"/>
    <w:uiPriority w:val="99"/>
    <w:semiHidden/>
    <w:rsid w:val="000A53C5"/>
    <w:rPr>
      <w:rFonts w:ascii="Calibri" w:eastAsia="Calibri" w:hAnsi="Calibri" w:cs="Calibri"/>
      <w:sz w:val="22"/>
      <w:szCs w:val="22"/>
      <w:lang w:val="es-MX" w:eastAsia="ar-SA"/>
    </w:rPr>
  </w:style>
  <w:style w:type="paragraph" w:customStyle="1" w:styleId="Cuerpo">
    <w:name w:val="Cuerpo"/>
    <w:basedOn w:val="Normal"/>
    <w:rsid w:val="00FE1E8F"/>
    <w:pPr>
      <w:widowControl w:val="0"/>
      <w:spacing w:after="170" w:line="240" w:lineRule="auto"/>
      <w:ind w:firstLine="709"/>
      <w:jc w:val="both"/>
    </w:pPr>
    <w:rPr>
      <w:rFonts w:ascii="Times New Roman" w:eastAsia="Lucida Sans Unicode" w:hAnsi="Times New Roman" w:cs="Mangal"/>
      <w:sz w:val="24"/>
      <w:szCs w:val="24"/>
      <w:lang w:eastAsia="zh-CN" w:bidi="hi-IN"/>
    </w:rPr>
  </w:style>
  <w:style w:type="character" w:styleId="Nmerodepgina">
    <w:name w:val="page number"/>
    <w:rsid w:val="00337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8873">
      <w:bodyDiv w:val="1"/>
      <w:marLeft w:val="0"/>
      <w:marRight w:val="0"/>
      <w:marTop w:val="0"/>
      <w:marBottom w:val="0"/>
      <w:divBdr>
        <w:top w:val="none" w:sz="0" w:space="0" w:color="auto"/>
        <w:left w:val="none" w:sz="0" w:space="0" w:color="auto"/>
        <w:bottom w:val="none" w:sz="0" w:space="0" w:color="auto"/>
        <w:right w:val="none" w:sz="0" w:space="0" w:color="auto"/>
      </w:divBdr>
    </w:div>
    <w:div w:id="930578178">
      <w:bodyDiv w:val="1"/>
      <w:marLeft w:val="0"/>
      <w:marRight w:val="0"/>
      <w:marTop w:val="0"/>
      <w:marBottom w:val="0"/>
      <w:divBdr>
        <w:top w:val="none" w:sz="0" w:space="0" w:color="auto"/>
        <w:left w:val="none" w:sz="0" w:space="0" w:color="auto"/>
        <w:bottom w:val="none" w:sz="0" w:space="0" w:color="auto"/>
        <w:right w:val="none" w:sz="0" w:space="0" w:color="auto"/>
      </w:divBdr>
    </w:div>
    <w:div w:id="189963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668cb2c-1f5d-4960-bab1-e1e197e14423">
      <Terms xmlns="http://schemas.microsoft.com/office/infopath/2007/PartnerControls"/>
    </lcf76f155ced4ddcb4097134ff3c332f>
    <TaxCatchAll xmlns="9f9f5072-8cd1-4873-aa2c-c63514837c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E373ACEFF1A14A8E116812C4D145B8" ma:contentTypeVersion="13" ma:contentTypeDescription="Create a new document." ma:contentTypeScope="" ma:versionID="e726ad0a3dc244a559686f0f43182467">
  <xsd:schema xmlns:xsd="http://www.w3.org/2001/XMLSchema" xmlns:xs="http://www.w3.org/2001/XMLSchema" xmlns:p="http://schemas.microsoft.com/office/2006/metadata/properties" xmlns:ns2="9f9f5072-8cd1-4873-aa2c-c63514837c4d" xmlns:ns3="7668cb2c-1f5d-4960-bab1-e1e197e14423" targetNamespace="http://schemas.microsoft.com/office/2006/metadata/properties" ma:root="true" ma:fieldsID="737f2be74484eb1e0d2c9405d00fb344" ns2:_="" ns3:_="">
    <xsd:import namespace="9f9f5072-8cd1-4873-aa2c-c63514837c4d"/>
    <xsd:import namespace="7668cb2c-1f5d-4960-bab1-e1e197e144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f5072-8cd1-4873-aa2c-c63514837c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4cdef13-0918-4671-9271-de1589fa142b}" ma:internalName="TaxCatchAll" ma:showField="CatchAllData" ma:web="9f9f5072-8cd1-4873-aa2c-c63514837c4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668cb2c-1f5d-4960-bab1-e1e197e144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50329a3-441c-41ce-9f97-b95224ec1aaf" ma:termSetId="09814cd3-568e-fe90-9814-8d621ff8fb84" ma:anchorId="fba54fb3-c3e1-fe81-a776-ca4b69148c4d" ma:open="true" ma:isKeyword="false">
      <xsd:complexType>
        <xsd:sequence>
          <xsd:element ref="pc:Terms" minOccurs="0" maxOccurs="1"/>
        </xsd:sequence>
      </xsd:complexType>
    </xsd:element>
    <xsd:element name="MediaServiceLocation" ma:index="17" nillable="true" ma:displayName="Location" ma:descrip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0E721-6E1A-437B-99F7-4C3E41A037E5}">
  <ds:schemaRefs>
    <ds:schemaRef ds:uri="http://schemas.microsoft.com/office/2006/metadata/properties"/>
    <ds:schemaRef ds:uri="http://schemas.microsoft.com/office/infopath/2007/PartnerControls"/>
    <ds:schemaRef ds:uri="7668cb2c-1f5d-4960-bab1-e1e197e14423"/>
    <ds:schemaRef ds:uri="9f9f5072-8cd1-4873-aa2c-c63514837c4d"/>
  </ds:schemaRefs>
</ds:datastoreItem>
</file>

<file path=customXml/itemProps2.xml><?xml version="1.0" encoding="utf-8"?>
<ds:datastoreItem xmlns:ds="http://schemas.openxmlformats.org/officeDocument/2006/customXml" ds:itemID="{44D62F04-7C22-434C-AC40-2972C2666048}">
  <ds:schemaRefs>
    <ds:schemaRef ds:uri="http://schemas.microsoft.com/sharepoint/v3/contenttype/forms"/>
  </ds:schemaRefs>
</ds:datastoreItem>
</file>

<file path=customXml/itemProps3.xml><?xml version="1.0" encoding="utf-8"?>
<ds:datastoreItem xmlns:ds="http://schemas.openxmlformats.org/officeDocument/2006/customXml" ds:itemID="{558D93A6-7505-4EBF-A73F-EF0187B1CE19}"/>
</file>

<file path=customXml/itemProps4.xml><?xml version="1.0" encoding="utf-8"?>
<ds:datastoreItem xmlns:ds="http://schemas.openxmlformats.org/officeDocument/2006/customXml" ds:itemID="{1337CA70-B24F-4CE2-87A3-5985CC920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4</Pages>
  <Words>939</Words>
  <Characters>5166</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http://www.centor.mx.gd</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PGS - CP1</dc:creator>
  <cp:lastModifiedBy>Alejandra  Hernández</cp:lastModifiedBy>
  <cp:revision>114</cp:revision>
  <cp:lastPrinted>2017-10-18T18:32:00Z</cp:lastPrinted>
  <dcterms:created xsi:type="dcterms:W3CDTF">2019-07-17T17:28:00Z</dcterms:created>
  <dcterms:modified xsi:type="dcterms:W3CDTF">2023-02-01T17:41:00Z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0x010100A2E373ACEFF1A14A8E116812C4D145B8</vt:lpwstr>
  </property>
</Properties>
</file>